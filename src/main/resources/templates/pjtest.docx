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9103" w14:textId="77777777" w:rsidR="00BD6DB4" w:rsidRDefault="00BD6DB4" w:rsidP="00BD6DB4">
      <w:pPr>
        <w:pStyle w:val="Heading1"/>
        <w:numPr>
          <w:ilvl w:val="0"/>
          <w:numId w:val="0"/>
        </w:numPr>
        <w:spacing w:before="327" w:after="327" w:line="440" w:lineRule="exact"/>
        <w:rPr>
          <w:rFonts w:ascii="Times New Roman" w:hAnsi="Times New Roman"/>
          <w:szCs w:val="32"/>
        </w:rPr>
      </w:pPr>
      <w:bookmarkStart w:id="0" w:name="_Toc7128_WPSOffice_Level3"/>
      <w:bookmarkStart w:id="1" w:name="_Toc514274360"/>
      <w:bookmarkStart w:id="2" w:name="_Toc37005399"/>
      <w:bookmarkStart w:id="3" w:name="_Toc41391206"/>
      <w:bookmarkStart w:id="4" w:name="_Toc41391603"/>
      <w:bookmarkStart w:id="5" w:name="_Toc131378923"/>
      <w:bookmarkStart w:id="6" w:name="_Toc136183231"/>
      <w:r>
        <w:rPr>
          <w:rFonts w:ascii="Times New Roman" w:hAnsi="Times New Roman"/>
          <w:szCs w:val="32"/>
        </w:rPr>
        <w:t xml:space="preserve">3 </w:t>
      </w:r>
      <w:r>
        <w:rPr>
          <w:rFonts w:ascii="Times New Roman" w:hAnsi="Times New Roman"/>
          <w:szCs w:val="32"/>
        </w:rPr>
        <w:t>系统测试</w:t>
      </w:r>
      <w:bookmarkEnd w:id="0"/>
      <w:bookmarkEnd w:id="1"/>
      <w:bookmarkEnd w:id="2"/>
      <w:bookmarkEnd w:id="3"/>
      <w:bookmarkEnd w:id="4"/>
      <w:bookmarkEnd w:id="5"/>
      <w:bookmarkEnd w:id="6"/>
    </w:p>
    <w:p w14:paraId="64E2C32C" w14:textId="08FF39C7" w:rsidR="00C11B27" w:rsidRDefault="00C11B27" w:rsidP="00892331">
      <w:pPr>
        <w:ind w:firstLine="480"/>
        <w:rPr>
          <w:rFonts w:eastAsiaTheme="minorEastAsia"/>
          <w:color w:val="121212"/>
          <w:shd w:val="clear" w:color="auto" w:fill="FFFFFF"/>
        </w:rPr>
      </w:pPr>
      <w:r w:rsidRPr="00FC666E">
        <w:rPr>
          <w:rFonts w:eastAsiaTheme="minorEastAsia"/>
          <w:color w:val="121212"/>
          <w:shd w:val="clear" w:color="auto" w:fill="FFFFFF"/>
        </w:rPr>
        <w:t>软件测试是检查实际结果与预期结果是否匹配并确保软件系统无缺陷的活动。软件测试还有助于识别产品与实际需求不符或是缺失项。</w:t>
      </w:r>
      <w:r>
        <w:rPr>
          <w:rFonts w:eastAsiaTheme="minorEastAsia" w:hint="eastAsia"/>
          <w:color w:val="121212"/>
          <w:shd w:val="clear" w:color="auto" w:fill="FFFFFF"/>
        </w:rPr>
        <w:t>一个好的系统，要做好测试工作，发现系统存在的问题，避免在系统运行中产生不利的影响。</w:t>
      </w:r>
    </w:p>
    <w:p w14:paraId="2CC0E25E" w14:textId="1DD12D65" w:rsidR="00892331" w:rsidRPr="00C11B27" w:rsidRDefault="00892331" w:rsidP="00892331">
      <w:pPr>
        <w:ind w:firstLine="480"/>
      </w:pPr>
      <w:r>
        <w:rPr>
          <w:rFonts w:eastAsiaTheme="minorEastAsia"/>
          <w:color w:val="121212"/>
          <w:shd w:val="clear" w:color="auto" w:fill="FFFFFF"/>
        </w:rPr>
        <w:t>{</w:t>
      </w:r>
      <w:proofErr w:type="gramStart"/>
      <w:r>
        <w:rPr>
          <w:rFonts w:eastAsiaTheme="minorEastAsia"/>
          <w:color w:val="121212"/>
          <w:shd w:val="clear" w:color="auto" w:fill="FFFFFF"/>
        </w:rPr>
        <w:t>{?modules</w:t>
      </w:r>
      <w:proofErr w:type="gramEnd"/>
      <w:r>
        <w:rPr>
          <w:rFonts w:eastAsiaTheme="minorEastAsia"/>
          <w:color w:val="121212"/>
          <w:shd w:val="clear" w:color="auto" w:fill="FFFFFF"/>
        </w:rPr>
        <w:t>}}</w:t>
      </w:r>
    </w:p>
    <w:p w14:paraId="1A77CA47" w14:textId="04879FF8" w:rsidR="00BD6DB4" w:rsidRPr="00FC666E" w:rsidRDefault="00BD6DB4" w:rsidP="00BD6DB4">
      <w:pPr>
        <w:pStyle w:val="Heading2"/>
        <w:numPr>
          <w:ilvl w:val="0"/>
          <w:numId w:val="0"/>
        </w:numPr>
        <w:rPr>
          <w:rFonts w:ascii="Times New Roman"/>
          <w:shd w:val="clear" w:color="auto" w:fill="FFFFFF"/>
        </w:rPr>
      </w:pPr>
      <w:bookmarkStart w:id="7" w:name="_Toc37005400"/>
      <w:bookmarkStart w:id="8" w:name="_Toc41391207"/>
      <w:bookmarkStart w:id="9" w:name="_Toc41391604"/>
      <w:bookmarkStart w:id="10" w:name="_Toc131378924"/>
      <w:bookmarkStart w:id="11" w:name="_Toc136183232"/>
      <w:r>
        <w:rPr>
          <w:rFonts w:ascii="Times New Roman"/>
          <w:shd w:val="clear" w:color="auto" w:fill="FFFFFF"/>
        </w:rPr>
        <w:t>3.</w:t>
      </w:r>
      <w:r w:rsidR="00C11B27">
        <w:rPr>
          <w:rFonts w:ascii="Times New Roman"/>
          <w:shd w:val="clear" w:color="auto" w:fill="FFFFFF"/>
        </w:rPr>
        <w:t>{{</w:t>
      </w:r>
      <w:r w:rsidR="00892331">
        <w:rPr>
          <w:rFonts w:ascii="Times New Roman"/>
          <w:shd w:val="clear" w:color="auto" w:fill="FFFFFF"/>
        </w:rPr>
        <w:t>_</w:t>
      </w:r>
      <w:r w:rsidR="00C11B27">
        <w:rPr>
          <w:rFonts w:ascii="Times New Roman"/>
          <w:shd w:val="clear" w:color="auto" w:fill="FFFFFF"/>
        </w:rPr>
        <w:t>index</w:t>
      </w:r>
      <w:r w:rsidR="00892331">
        <w:rPr>
          <w:rFonts w:ascii="Times New Roman"/>
          <w:shd w:val="clear" w:color="auto" w:fill="FFFFFF"/>
        </w:rPr>
        <w:t>+1</w:t>
      </w:r>
      <w:r w:rsidR="00C11B27">
        <w:rPr>
          <w:rFonts w:ascii="Times New Roman"/>
          <w:shd w:val="clear" w:color="auto" w:fill="FFFFFF"/>
        </w:rPr>
        <w:t>}}</w:t>
      </w:r>
      <w:r>
        <w:rPr>
          <w:rFonts w:ascii="Times New Roman"/>
          <w:shd w:val="clear" w:color="auto" w:fill="FFFFFF"/>
        </w:rPr>
        <w:t xml:space="preserve"> </w:t>
      </w:r>
      <w:r w:rsidR="00C11B27">
        <w:rPr>
          <w:rFonts w:ascii="Times New Roman" w:hint="eastAsia"/>
          <w:shd w:val="clear" w:color="auto" w:fill="FFFFFF"/>
        </w:rPr>
        <w:t>{</w:t>
      </w:r>
      <w:r w:rsidR="00C11B27">
        <w:rPr>
          <w:rFonts w:ascii="Times New Roman"/>
          <w:shd w:val="clear" w:color="auto" w:fill="FFFFFF"/>
        </w:rPr>
        <w:t>{name</w:t>
      </w:r>
      <w:proofErr w:type="gramStart"/>
      <w:r w:rsidR="00C11B27">
        <w:rPr>
          <w:rFonts w:ascii="Times New Roman"/>
          <w:shd w:val="clear" w:color="auto" w:fill="FFFFFF"/>
        </w:rPr>
        <w:t>}}</w:t>
      </w:r>
      <w:r>
        <w:rPr>
          <w:rFonts w:ascii="Times New Roman"/>
          <w:shd w:val="clear" w:color="auto" w:fill="FFFFFF"/>
        </w:rPr>
        <w:t>模块的测试</w:t>
      </w:r>
      <w:bookmarkStart w:id="12" w:name="_Toc37005401"/>
      <w:bookmarkStart w:id="13" w:name="_Toc41391208"/>
      <w:bookmarkStart w:id="14" w:name="_Toc41391605"/>
      <w:bookmarkEnd w:id="7"/>
      <w:bookmarkEnd w:id="8"/>
      <w:bookmarkEnd w:id="9"/>
      <w:bookmarkEnd w:id="10"/>
      <w:bookmarkEnd w:id="11"/>
      <w:proofErr w:type="gramEnd"/>
    </w:p>
    <w:p w14:paraId="0097C363" w14:textId="6DC87D4D" w:rsidR="00BD6DB4" w:rsidRPr="00FC666E" w:rsidRDefault="00C11B27" w:rsidP="00BD6DB4">
      <w:pPr>
        <w:tabs>
          <w:tab w:val="clear" w:pos="377"/>
        </w:tabs>
        <w:spacing w:line="440" w:lineRule="exact"/>
        <w:ind w:firstLineChars="200" w:firstLine="480"/>
        <w:rPr>
          <w:rFonts w:eastAsiaTheme="minorEastAsia"/>
        </w:rPr>
      </w:pPr>
      <w:r>
        <w:rPr>
          <w:rFonts w:eastAsiaTheme="minorEastAsia" w:hint="eastAsia"/>
          <w:color w:val="121212"/>
          <w:shd w:val="clear" w:color="auto" w:fill="FFFFFF"/>
        </w:rPr>
        <w:t>{</w:t>
      </w:r>
      <w:r>
        <w:rPr>
          <w:rFonts w:eastAsiaTheme="minorEastAsia"/>
          <w:color w:val="121212"/>
          <w:shd w:val="clear" w:color="auto" w:fill="FFFFFF"/>
        </w:rPr>
        <w:t>{name}}</w:t>
      </w:r>
      <w:r w:rsidR="00BD6DB4" w:rsidRPr="00086287">
        <w:rPr>
          <w:rFonts w:eastAsiaTheme="minorEastAsia" w:hint="eastAsia"/>
          <w:color w:val="121212"/>
          <w:shd w:val="clear" w:color="auto" w:fill="FFFFFF"/>
        </w:rPr>
        <w:t>模块的</w:t>
      </w:r>
      <w:r w:rsidR="00BD6DB4">
        <w:rPr>
          <w:rFonts w:eastAsiaTheme="minorEastAsia" w:hint="eastAsia"/>
          <w:color w:val="121212"/>
          <w:shd w:val="clear" w:color="auto" w:fill="FFFFFF"/>
        </w:rPr>
        <w:t>测试表，</w:t>
      </w:r>
      <w:r w:rsidR="00BD6DB4" w:rsidRPr="00086287">
        <w:rPr>
          <w:rFonts w:eastAsiaTheme="minorEastAsia" w:hint="eastAsia"/>
          <w:color w:val="121212"/>
          <w:shd w:val="clear" w:color="auto" w:fill="FFFFFF"/>
        </w:rPr>
        <w:t>如表</w:t>
      </w:r>
      <w:r w:rsidR="00BD6DB4" w:rsidRPr="00086287">
        <w:rPr>
          <w:rFonts w:eastAsiaTheme="minorEastAsia" w:hint="eastAsia"/>
          <w:color w:val="121212"/>
          <w:shd w:val="clear" w:color="auto" w:fill="FFFFFF"/>
        </w:rPr>
        <w:t>3.</w:t>
      </w:r>
      <w:r>
        <w:rPr>
          <w:rFonts w:eastAsiaTheme="minorEastAsia"/>
          <w:color w:val="121212"/>
          <w:shd w:val="clear" w:color="auto" w:fill="FFFFFF"/>
        </w:rPr>
        <w:t>{{</w:t>
      </w:r>
      <w:r w:rsidR="00892331">
        <w:rPr>
          <w:rFonts w:eastAsiaTheme="minorEastAsia"/>
          <w:color w:val="121212"/>
          <w:shd w:val="clear" w:color="auto" w:fill="FFFFFF"/>
        </w:rPr>
        <w:t>_</w:t>
      </w:r>
      <w:r>
        <w:rPr>
          <w:rFonts w:eastAsiaTheme="minorEastAsia"/>
          <w:color w:val="121212"/>
          <w:shd w:val="clear" w:color="auto" w:fill="FFFFFF"/>
        </w:rPr>
        <w:t>index</w:t>
      </w:r>
      <w:r w:rsidR="00892331">
        <w:rPr>
          <w:rFonts w:eastAsiaTheme="minorEastAsia"/>
          <w:color w:val="121212"/>
          <w:shd w:val="clear" w:color="auto" w:fill="FFFFFF"/>
        </w:rPr>
        <w:t>+1</w:t>
      </w:r>
      <w:r>
        <w:rPr>
          <w:rFonts w:eastAsiaTheme="minorEastAsia"/>
          <w:color w:val="121212"/>
          <w:shd w:val="clear" w:color="auto" w:fill="FFFFFF"/>
        </w:rPr>
        <w:t>}}</w:t>
      </w:r>
      <w:r w:rsidR="00BD6DB4" w:rsidRPr="00086287">
        <w:rPr>
          <w:rFonts w:eastAsiaTheme="minorEastAsia" w:hint="eastAsia"/>
          <w:color w:val="121212"/>
          <w:shd w:val="clear" w:color="auto" w:fill="FFFFFF"/>
        </w:rPr>
        <w:t>所示。</w:t>
      </w:r>
    </w:p>
    <w:p w14:paraId="592F6C47" w14:textId="14BEDA00" w:rsidR="00BD6DB4" w:rsidRDefault="00BD6DB4" w:rsidP="00BD6DB4">
      <w:pPr>
        <w:spacing w:line="440" w:lineRule="exact"/>
        <w:ind w:firstLineChars="200" w:firstLine="420"/>
        <w:jc w:val="center"/>
        <w:rPr>
          <w:rFonts w:eastAsia="SimHei"/>
          <w:sz w:val="21"/>
          <w:szCs w:val="21"/>
        </w:rPr>
      </w:pPr>
      <w:r>
        <w:rPr>
          <w:rFonts w:ascii="SimHei" w:eastAsia="SimHei" w:hAnsi="SimHei"/>
          <w:sz w:val="21"/>
          <w:szCs w:val="21"/>
        </w:rPr>
        <w:t>表</w:t>
      </w:r>
      <w:r>
        <w:rPr>
          <w:rFonts w:eastAsia="SimHei"/>
          <w:sz w:val="21"/>
          <w:szCs w:val="21"/>
        </w:rPr>
        <w:t>3.</w:t>
      </w:r>
      <w:r w:rsidR="00476AC8">
        <w:rPr>
          <w:rFonts w:eastAsia="SimHei"/>
          <w:sz w:val="21"/>
          <w:szCs w:val="21"/>
        </w:rPr>
        <w:t>{{</w:t>
      </w:r>
      <w:r w:rsidR="00892331">
        <w:rPr>
          <w:rFonts w:eastAsia="SimHei"/>
          <w:sz w:val="21"/>
          <w:szCs w:val="21"/>
        </w:rPr>
        <w:t>_</w:t>
      </w:r>
      <w:r w:rsidR="00476AC8">
        <w:rPr>
          <w:rFonts w:eastAsia="SimHei"/>
          <w:sz w:val="21"/>
          <w:szCs w:val="21"/>
        </w:rPr>
        <w:t>index</w:t>
      </w:r>
      <w:r w:rsidR="00892331">
        <w:rPr>
          <w:rFonts w:eastAsia="SimHei"/>
          <w:sz w:val="21"/>
          <w:szCs w:val="21"/>
        </w:rPr>
        <w:t>+1</w:t>
      </w:r>
      <w:r w:rsidR="00476AC8">
        <w:rPr>
          <w:rFonts w:eastAsia="SimHei"/>
          <w:sz w:val="21"/>
          <w:szCs w:val="21"/>
        </w:rPr>
        <w:t>}}</w:t>
      </w:r>
      <w:r>
        <w:rPr>
          <w:rFonts w:eastAsia="SimHei"/>
          <w:sz w:val="21"/>
          <w:szCs w:val="21"/>
        </w:rPr>
        <w:t xml:space="preserve"> </w:t>
      </w:r>
      <w:r w:rsidR="00E90FF5">
        <w:rPr>
          <w:rFonts w:ascii="SimHei" w:eastAsia="SimHei" w:hAnsi="SimHei" w:hint="eastAsia"/>
          <w:sz w:val="21"/>
          <w:szCs w:val="21"/>
        </w:rPr>
        <w:t>{</w:t>
      </w:r>
      <w:r w:rsidR="00E90FF5">
        <w:rPr>
          <w:rFonts w:ascii="SimHei" w:eastAsia="SimHei" w:hAnsi="SimHei"/>
          <w:sz w:val="21"/>
          <w:szCs w:val="21"/>
        </w:rPr>
        <w:t>{name}}</w:t>
      </w:r>
      <w:r>
        <w:rPr>
          <w:rFonts w:ascii="SimHei" w:eastAsia="SimHei" w:hAnsi="SimHei"/>
          <w:sz w:val="21"/>
          <w:szCs w:val="21"/>
        </w:rPr>
        <w:t>模块的测试表</w:t>
      </w:r>
    </w:p>
    <w:bookmarkEnd w:id="12"/>
    <w:bookmarkEnd w:id="13"/>
    <w:bookmarkEnd w:id="14"/>
    <w:p w14:paraId="6E429271" w14:textId="21BFF46E" w:rsidR="007C6376" w:rsidRDefault="00892331" w:rsidP="00BD6DB4">
      <w:r>
        <w:t>{{#columnTable}}</w:t>
      </w:r>
    </w:p>
    <w:p w14:paraId="0E247A80" w14:textId="47F1BE21" w:rsidR="00892331" w:rsidRPr="00BD6DB4" w:rsidRDefault="00892331" w:rsidP="00BD6DB4">
      <w:r>
        <w:t>{{/modules}}</w:t>
      </w:r>
    </w:p>
    <w:sectPr w:rsidR="00892331" w:rsidRPr="00BD6DB4" w:rsidSect="00810CFD">
      <w:pgSz w:w="11906" w:h="16838"/>
      <w:pgMar w:top="1701" w:right="1134" w:bottom="1701" w:left="1701" w:header="851" w:footer="850" w:gutter="0"/>
      <w:cols w:space="0"/>
      <w:docGrid w:type="lines"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E4D8" w14:textId="77777777" w:rsidR="00225AC4" w:rsidRDefault="00225AC4">
      <w:pPr>
        <w:spacing w:line="240" w:lineRule="auto"/>
      </w:pPr>
      <w:r>
        <w:separator/>
      </w:r>
    </w:p>
  </w:endnote>
  <w:endnote w:type="continuationSeparator" w:id="0">
    <w:p w14:paraId="219789F3" w14:textId="77777777" w:rsidR="00225AC4" w:rsidRDefault="00225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A89A" w14:textId="77777777" w:rsidR="00225AC4" w:rsidRDefault="00225AC4">
      <w:pPr>
        <w:spacing w:line="240" w:lineRule="auto"/>
      </w:pPr>
      <w:r>
        <w:separator/>
      </w:r>
    </w:p>
  </w:footnote>
  <w:footnote w:type="continuationSeparator" w:id="0">
    <w:p w14:paraId="66029053" w14:textId="77777777" w:rsidR="00225AC4" w:rsidRDefault="00225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B9E963"/>
    <w:multiLevelType w:val="singleLevel"/>
    <w:tmpl w:val="8CB9E963"/>
    <w:lvl w:ilvl="0">
      <w:start w:val="1"/>
      <w:numFmt w:val="decimal"/>
      <w:suff w:val="nothing"/>
      <w:lvlText w:val="%1．"/>
      <w:lvlJc w:val="left"/>
    </w:lvl>
  </w:abstractNum>
  <w:abstractNum w:abstractNumId="1" w15:restartNumberingAfterBreak="0">
    <w:nsid w:val="A9C1AC05"/>
    <w:multiLevelType w:val="singleLevel"/>
    <w:tmpl w:val="A9C1AC05"/>
    <w:lvl w:ilvl="0">
      <w:start w:val="2"/>
      <w:numFmt w:val="decimal"/>
      <w:suff w:val="nothing"/>
      <w:lvlText w:val="%1．"/>
      <w:lvlJc w:val="left"/>
    </w:lvl>
  </w:abstractNum>
  <w:abstractNum w:abstractNumId="2" w15:restartNumberingAfterBreak="0">
    <w:nsid w:val="C7BD3372"/>
    <w:multiLevelType w:val="singleLevel"/>
    <w:tmpl w:val="C7BD3372"/>
    <w:lvl w:ilvl="0">
      <w:start w:val="2"/>
      <w:numFmt w:val="decimal"/>
      <w:suff w:val="nothing"/>
      <w:lvlText w:val="%1．"/>
      <w:lvlJc w:val="left"/>
    </w:lvl>
  </w:abstractNum>
  <w:abstractNum w:abstractNumId="3" w15:restartNumberingAfterBreak="0">
    <w:nsid w:val="E6759481"/>
    <w:multiLevelType w:val="singleLevel"/>
    <w:tmpl w:val="E6759481"/>
    <w:lvl w:ilvl="0">
      <w:start w:val="2"/>
      <w:numFmt w:val="decimal"/>
      <w:lvlText w:val="%1."/>
      <w:lvlJc w:val="left"/>
    </w:lvl>
  </w:abstractNum>
  <w:abstractNum w:abstractNumId="4" w15:restartNumberingAfterBreak="0">
    <w:nsid w:val="FFFFFF1D"/>
    <w:multiLevelType w:val="multilevel"/>
    <w:tmpl w:val="14D81FB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000000A"/>
    <w:multiLevelType w:val="multilevel"/>
    <w:tmpl w:val="0000000A"/>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6" w15:restartNumberingAfterBreak="0">
    <w:nsid w:val="0000000B"/>
    <w:multiLevelType w:val="multilevel"/>
    <w:tmpl w:val="0000000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0000000D"/>
    <w:multiLevelType w:val="multilevel"/>
    <w:tmpl w:val="0000000D"/>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DE0632"/>
    <w:multiLevelType w:val="singleLevel"/>
    <w:tmpl w:val="0FDE0632"/>
    <w:lvl w:ilvl="0">
      <w:start w:val="2"/>
      <w:numFmt w:val="decimal"/>
      <w:suff w:val="nothing"/>
      <w:lvlText w:val="%1．"/>
      <w:lvlJc w:val="left"/>
    </w:lvl>
  </w:abstractNum>
  <w:abstractNum w:abstractNumId="9" w15:restartNumberingAfterBreak="0">
    <w:nsid w:val="15A04E88"/>
    <w:multiLevelType w:val="hybridMultilevel"/>
    <w:tmpl w:val="87B0E34A"/>
    <w:lvl w:ilvl="0" w:tplc="A1E20B56">
      <w:start w:val="1"/>
      <w:numFmt w:val="decimal"/>
      <w:suff w:val="nothing"/>
      <w:lvlText w:val="[%1]"/>
      <w:lvlJc w:val="left"/>
      <w:pPr>
        <w:ind w:left="0" w:firstLine="0"/>
      </w:pPr>
      <w:rPr>
        <w:rFonts w:ascii="Times New Roman" w:hAnsi="Times New Roman" w:hint="default"/>
        <w:sz w:val="24"/>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DA0B654"/>
    <w:multiLevelType w:val="singleLevel"/>
    <w:tmpl w:val="1DA0B654"/>
    <w:lvl w:ilvl="0">
      <w:start w:val="2"/>
      <w:numFmt w:val="decimal"/>
      <w:suff w:val="nothing"/>
      <w:lvlText w:val="%1．"/>
      <w:lvlJc w:val="left"/>
    </w:lvl>
  </w:abstractNum>
  <w:abstractNum w:abstractNumId="11" w15:restartNumberingAfterBreak="0">
    <w:nsid w:val="30041BE4"/>
    <w:multiLevelType w:val="singleLevel"/>
    <w:tmpl w:val="30041BE4"/>
    <w:lvl w:ilvl="0">
      <w:start w:val="1"/>
      <w:numFmt w:val="decimal"/>
      <w:suff w:val="space"/>
      <w:lvlText w:val="%1."/>
      <w:lvlJc w:val="left"/>
    </w:lvl>
  </w:abstractNum>
  <w:abstractNum w:abstractNumId="12" w15:restartNumberingAfterBreak="0">
    <w:nsid w:val="5114D285"/>
    <w:multiLevelType w:val="singleLevel"/>
    <w:tmpl w:val="5114D285"/>
    <w:lvl w:ilvl="0">
      <w:start w:val="1"/>
      <w:numFmt w:val="decimal"/>
      <w:suff w:val="nothing"/>
      <w:lvlText w:val="%1．"/>
      <w:lvlJc w:val="left"/>
    </w:lvl>
  </w:abstractNum>
  <w:abstractNum w:abstractNumId="13" w15:restartNumberingAfterBreak="0">
    <w:nsid w:val="56A659DB"/>
    <w:multiLevelType w:val="hybridMultilevel"/>
    <w:tmpl w:val="5A969FEA"/>
    <w:lvl w:ilvl="0" w:tplc="240A0E1E">
      <w:start w:val="1"/>
      <w:numFmt w:val="decimal"/>
      <w:lvlText w:val="%1."/>
      <w:lvlJc w:val="left"/>
      <w:pPr>
        <w:ind w:left="840" w:hanging="360"/>
      </w:pPr>
      <w:rPr>
        <w:rFonts w:hint="default"/>
      </w:rPr>
    </w:lvl>
    <w:lvl w:ilvl="1" w:tplc="6680CE70">
      <w:start w:val="1"/>
      <w:numFmt w:val="decimal"/>
      <w:lvlText w:val="（%2）"/>
      <w:lvlJc w:val="left"/>
      <w:pPr>
        <w:ind w:left="1640" w:hanging="72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630870F8"/>
    <w:multiLevelType w:val="hybridMultilevel"/>
    <w:tmpl w:val="A0905FC0"/>
    <w:lvl w:ilvl="0" w:tplc="928EDB68">
      <w:start w:val="1"/>
      <w:numFmt w:val="decimal"/>
      <w:lvlText w:val="（%1）"/>
      <w:lvlJc w:val="left"/>
      <w:pPr>
        <w:ind w:left="1202" w:hanging="720"/>
      </w:pPr>
      <w:rPr>
        <w:rFonts w:hint="eastAsia"/>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num w:numId="1" w16cid:durableId="1170947657">
    <w:abstractNumId w:val="5"/>
  </w:num>
  <w:num w:numId="2" w16cid:durableId="2122726631">
    <w:abstractNumId w:val="0"/>
  </w:num>
  <w:num w:numId="3" w16cid:durableId="1475835373">
    <w:abstractNumId w:val="7"/>
  </w:num>
  <w:num w:numId="4" w16cid:durableId="1125150184">
    <w:abstractNumId w:val="6"/>
  </w:num>
  <w:num w:numId="5" w16cid:durableId="1748065473">
    <w:abstractNumId w:val="8"/>
  </w:num>
  <w:num w:numId="6" w16cid:durableId="94330237">
    <w:abstractNumId w:val="3"/>
  </w:num>
  <w:num w:numId="7" w16cid:durableId="1745487452">
    <w:abstractNumId w:val="1"/>
  </w:num>
  <w:num w:numId="8" w16cid:durableId="596599854">
    <w:abstractNumId w:val="10"/>
  </w:num>
  <w:num w:numId="9" w16cid:durableId="1234464647">
    <w:abstractNumId w:val="2"/>
  </w:num>
  <w:num w:numId="10" w16cid:durableId="1326322868">
    <w:abstractNumId w:val="12"/>
  </w:num>
  <w:num w:numId="11" w16cid:durableId="1637638981">
    <w:abstractNumId w:val="11"/>
  </w:num>
  <w:num w:numId="12" w16cid:durableId="1798791951">
    <w:abstractNumId w:val="4"/>
  </w:num>
  <w:num w:numId="13" w16cid:durableId="590310783">
    <w:abstractNumId w:val="5"/>
  </w:num>
  <w:num w:numId="14" w16cid:durableId="576326723">
    <w:abstractNumId w:val="14"/>
  </w:num>
  <w:num w:numId="15" w16cid:durableId="930506850">
    <w:abstractNumId w:val="9"/>
  </w:num>
  <w:num w:numId="16" w16cid:durableId="21378655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spelling="clean" w:grammar="clean"/>
  <w:defaultTabStop w:val="420"/>
  <w:drawingGridHorizontalSpacing w:val="120"/>
  <w:drawingGridVerticalSpacing w:val="32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436D14"/>
    <w:rsid w:val="0000110E"/>
    <w:rsid w:val="000041E2"/>
    <w:rsid w:val="0000581F"/>
    <w:rsid w:val="00017D14"/>
    <w:rsid w:val="00020C46"/>
    <w:rsid w:val="00021C3D"/>
    <w:rsid w:val="0002463F"/>
    <w:rsid w:val="000270F1"/>
    <w:rsid w:val="00030077"/>
    <w:rsid w:val="00031683"/>
    <w:rsid w:val="0003191E"/>
    <w:rsid w:val="00032259"/>
    <w:rsid w:val="000336E2"/>
    <w:rsid w:val="00036B98"/>
    <w:rsid w:val="00037D64"/>
    <w:rsid w:val="0004140E"/>
    <w:rsid w:val="00041805"/>
    <w:rsid w:val="000424CE"/>
    <w:rsid w:val="000437C7"/>
    <w:rsid w:val="00045099"/>
    <w:rsid w:val="00051711"/>
    <w:rsid w:val="00051AFB"/>
    <w:rsid w:val="00051EC6"/>
    <w:rsid w:val="000542EC"/>
    <w:rsid w:val="00054723"/>
    <w:rsid w:val="00054A18"/>
    <w:rsid w:val="0006097A"/>
    <w:rsid w:val="00061463"/>
    <w:rsid w:val="00062CFD"/>
    <w:rsid w:val="00071601"/>
    <w:rsid w:val="00076879"/>
    <w:rsid w:val="000824CE"/>
    <w:rsid w:val="00083174"/>
    <w:rsid w:val="000833D2"/>
    <w:rsid w:val="00083543"/>
    <w:rsid w:val="00083F10"/>
    <w:rsid w:val="00084F7E"/>
    <w:rsid w:val="000853F1"/>
    <w:rsid w:val="0008562E"/>
    <w:rsid w:val="00086287"/>
    <w:rsid w:val="00086E92"/>
    <w:rsid w:val="0009481B"/>
    <w:rsid w:val="00096BE6"/>
    <w:rsid w:val="000A05A5"/>
    <w:rsid w:val="000A19B3"/>
    <w:rsid w:val="000A2840"/>
    <w:rsid w:val="000A4717"/>
    <w:rsid w:val="000A5B48"/>
    <w:rsid w:val="000A7A39"/>
    <w:rsid w:val="000A7DD9"/>
    <w:rsid w:val="000B3C9D"/>
    <w:rsid w:val="000B48B4"/>
    <w:rsid w:val="000B6E76"/>
    <w:rsid w:val="000C3390"/>
    <w:rsid w:val="000C47B0"/>
    <w:rsid w:val="000C5194"/>
    <w:rsid w:val="000C56C1"/>
    <w:rsid w:val="000C7753"/>
    <w:rsid w:val="000D2CE8"/>
    <w:rsid w:val="000D4411"/>
    <w:rsid w:val="000D457B"/>
    <w:rsid w:val="000E0221"/>
    <w:rsid w:val="000E0F29"/>
    <w:rsid w:val="000E29FC"/>
    <w:rsid w:val="000E3952"/>
    <w:rsid w:val="000E4324"/>
    <w:rsid w:val="000E4EB1"/>
    <w:rsid w:val="000E5805"/>
    <w:rsid w:val="000E67D9"/>
    <w:rsid w:val="000E706A"/>
    <w:rsid w:val="000E78B2"/>
    <w:rsid w:val="000F2C51"/>
    <w:rsid w:val="000F3D30"/>
    <w:rsid w:val="000F42CC"/>
    <w:rsid w:val="000F4AFB"/>
    <w:rsid w:val="000F5446"/>
    <w:rsid w:val="000F6015"/>
    <w:rsid w:val="001048D5"/>
    <w:rsid w:val="001054AC"/>
    <w:rsid w:val="0011253D"/>
    <w:rsid w:val="001202C3"/>
    <w:rsid w:val="001202E3"/>
    <w:rsid w:val="00122C99"/>
    <w:rsid w:val="0012314A"/>
    <w:rsid w:val="00126D48"/>
    <w:rsid w:val="0012703A"/>
    <w:rsid w:val="00127409"/>
    <w:rsid w:val="00127847"/>
    <w:rsid w:val="00127FA6"/>
    <w:rsid w:val="00131151"/>
    <w:rsid w:val="001318AE"/>
    <w:rsid w:val="00132657"/>
    <w:rsid w:val="001333A0"/>
    <w:rsid w:val="001333C7"/>
    <w:rsid w:val="001346FD"/>
    <w:rsid w:val="001367E4"/>
    <w:rsid w:val="001405C8"/>
    <w:rsid w:val="00145248"/>
    <w:rsid w:val="0014653F"/>
    <w:rsid w:val="00147DCB"/>
    <w:rsid w:val="001512F7"/>
    <w:rsid w:val="00160756"/>
    <w:rsid w:val="00160F3E"/>
    <w:rsid w:val="00163458"/>
    <w:rsid w:val="00163536"/>
    <w:rsid w:val="001645D9"/>
    <w:rsid w:val="00167330"/>
    <w:rsid w:val="00167643"/>
    <w:rsid w:val="00170F28"/>
    <w:rsid w:val="00173082"/>
    <w:rsid w:val="00173E9F"/>
    <w:rsid w:val="00176521"/>
    <w:rsid w:val="00177D02"/>
    <w:rsid w:val="00177E15"/>
    <w:rsid w:val="00180907"/>
    <w:rsid w:val="00181BB8"/>
    <w:rsid w:val="00182B67"/>
    <w:rsid w:val="00186426"/>
    <w:rsid w:val="0018708C"/>
    <w:rsid w:val="00190BF5"/>
    <w:rsid w:val="00191028"/>
    <w:rsid w:val="00191879"/>
    <w:rsid w:val="001932D7"/>
    <w:rsid w:val="00194E82"/>
    <w:rsid w:val="001B110C"/>
    <w:rsid w:val="001B38F8"/>
    <w:rsid w:val="001B3A1B"/>
    <w:rsid w:val="001B3FEE"/>
    <w:rsid w:val="001C0197"/>
    <w:rsid w:val="001C0B17"/>
    <w:rsid w:val="001C437F"/>
    <w:rsid w:val="001C43F7"/>
    <w:rsid w:val="001C6CEF"/>
    <w:rsid w:val="001C7F47"/>
    <w:rsid w:val="001D0977"/>
    <w:rsid w:val="001D0D5A"/>
    <w:rsid w:val="001D1225"/>
    <w:rsid w:val="001D21DB"/>
    <w:rsid w:val="001D669A"/>
    <w:rsid w:val="001D677E"/>
    <w:rsid w:val="001E2258"/>
    <w:rsid w:val="001E3570"/>
    <w:rsid w:val="001E3AAE"/>
    <w:rsid w:val="001E3F89"/>
    <w:rsid w:val="001E4CBB"/>
    <w:rsid w:val="001F0DCB"/>
    <w:rsid w:val="001F4578"/>
    <w:rsid w:val="001F6FB0"/>
    <w:rsid w:val="001F798D"/>
    <w:rsid w:val="001F7AE3"/>
    <w:rsid w:val="0020339A"/>
    <w:rsid w:val="00210715"/>
    <w:rsid w:val="002107F9"/>
    <w:rsid w:val="002115A0"/>
    <w:rsid w:val="0021463E"/>
    <w:rsid w:val="0021582B"/>
    <w:rsid w:val="00216E8C"/>
    <w:rsid w:val="00223B6F"/>
    <w:rsid w:val="00223DB5"/>
    <w:rsid w:val="0022523D"/>
    <w:rsid w:val="002255D4"/>
    <w:rsid w:val="002257F1"/>
    <w:rsid w:val="002257F7"/>
    <w:rsid w:val="00225AC4"/>
    <w:rsid w:val="002307BD"/>
    <w:rsid w:val="00234218"/>
    <w:rsid w:val="002356B9"/>
    <w:rsid w:val="00235B64"/>
    <w:rsid w:val="00243DB7"/>
    <w:rsid w:val="0024432D"/>
    <w:rsid w:val="00246B00"/>
    <w:rsid w:val="00251B87"/>
    <w:rsid w:val="00255667"/>
    <w:rsid w:val="00260BE3"/>
    <w:rsid w:val="00261021"/>
    <w:rsid w:val="002623BD"/>
    <w:rsid w:val="002634B5"/>
    <w:rsid w:val="002654B2"/>
    <w:rsid w:val="00271AA8"/>
    <w:rsid w:val="00271D53"/>
    <w:rsid w:val="0027274C"/>
    <w:rsid w:val="00274AEC"/>
    <w:rsid w:val="00274EE2"/>
    <w:rsid w:val="00275F12"/>
    <w:rsid w:val="0028757E"/>
    <w:rsid w:val="00290B1A"/>
    <w:rsid w:val="0029210A"/>
    <w:rsid w:val="00292FCC"/>
    <w:rsid w:val="00293075"/>
    <w:rsid w:val="00294398"/>
    <w:rsid w:val="00296155"/>
    <w:rsid w:val="00296F4A"/>
    <w:rsid w:val="002A07C8"/>
    <w:rsid w:val="002A095B"/>
    <w:rsid w:val="002A0E40"/>
    <w:rsid w:val="002A14A4"/>
    <w:rsid w:val="002A1BEB"/>
    <w:rsid w:val="002A2EFF"/>
    <w:rsid w:val="002A41EC"/>
    <w:rsid w:val="002B21F9"/>
    <w:rsid w:val="002B3321"/>
    <w:rsid w:val="002B3721"/>
    <w:rsid w:val="002B4C2C"/>
    <w:rsid w:val="002B4C6F"/>
    <w:rsid w:val="002B5260"/>
    <w:rsid w:val="002B570D"/>
    <w:rsid w:val="002B7E4A"/>
    <w:rsid w:val="002C4BCD"/>
    <w:rsid w:val="002D5210"/>
    <w:rsid w:val="002D522A"/>
    <w:rsid w:val="002D7D86"/>
    <w:rsid w:val="002E0A2B"/>
    <w:rsid w:val="002E3A5E"/>
    <w:rsid w:val="002E6E2E"/>
    <w:rsid w:val="002E76FD"/>
    <w:rsid w:val="002F1A3A"/>
    <w:rsid w:val="002F3F1D"/>
    <w:rsid w:val="002F56D1"/>
    <w:rsid w:val="002F65AB"/>
    <w:rsid w:val="002F6F9D"/>
    <w:rsid w:val="002F792B"/>
    <w:rsid w:val="002F7983"/>
    <w:rsid w:val="002F7D27"/>
    <w:rsid w:val="00300281"/>
    <w:rsid w:val="0030059D"/>
    <w:rsid w:val="00310E0D"/>
    <w:rsid w:val="00312B50"/>
    <w:rsid w:val="0031732A"/>
    <w:rsid w:val="00322546"/>
    <w:rsid w:val="003251AD"/>
    <w:rsid w:val="00327977"/>
    <w:rsid w:val="003311EC"/>
    <w:rsid w:val="00332503"/>
    <w:rsid w:val="003325C8"/>
    <w:rsid w:val="00336803"/>
    <w:rsid w:val="00344131"/>
    <w:rsid w:val="00344B02"/>
    <w:rsid w:val="003457A3"/>
    <w:rsid w:val="0034789F"/>
    <w:rsid w:val="00347DCF"/>
    <w:rsid w:val="00351D6C"/>
    <w:rsid w:val="00353346"/>
    <w:rsid w:val="00356B49"/>
    <w:rsid w:val="00357D27"/>
    <w:rsid w:val="0036091D"/>
    <w:rsid w:val="00360AEC"/>
    <w:rsid w:val="00360DC5"/>
    <w:rsid w:val="0036265A"/>
    <w:rsid w:val="00362A35"/>
    <w:rsid w:val="00364092"/>
    <w:rsid w:val="00365D55"/>
    <w:rsid w:val="00366181"/>
    <w:rsid w:val="00366315"/>
    <w:rsid w:val="0036791A"/>
    <w:rsid w:val="003719DF"/>
    <w:rsid w:val="003769BC"/>
    <w:rsid w:val="00380CE4"/>
    <w:rsid w:val="00383010"/>
    <w:rsid w:val="00383668"/>
    <w:rsid w:val="00384763"/>
    <w:rsid w:val="0038746D"/>
    <w:rsid w:val="00390C94"/>
    <w:rsid w:val="00396359"/>
    <w:rsid w:val="003A0369"/>
    <w:rsid w:val="003A2EAE"/>
    <w:rsid w:val="003A370E"/>
    <w:rsid w:val="003A6683"/>
    <w:rsid w:val="003A6FB6"/>
    <w:rsid w:val="003B1346"/>
    <w:rsid w:val="003B3BA0"/>
    <w:rsid w:val="003B3D66"/>
    <w:rsid w:val="003B514A"/>
    <w:rsid w:val="003B53A9"/>
    <w:rsid w:val="003B7425"/>
    <w:rsid w:val="003C21F4"/>
    <w:rsid w:val="003D01B5"/>
    <w:rsid w:val="003E19E1"/>
    <w:rsid w:val="003E2807"/>
    <w:rsid w:val="003E3AF8"/>
    <w:rsid w:val="003E3CB2"/>
    <w:rsid w:val="003E421A"/>
    <w:rsid w:val="003E7160"/>
    <w:rsid w:val="003F0DBA"/>
    <w:rsid w:val="003F0F2D"/>
    <w:rsid w:val="003F1D19"/>
    <w:rsid w:val="003F4525"/>
    <w:rsid w:val="003F4CFA"/>
    <w:rsid w:val="003F589E"/>
    <w:rsid w:val="003F76F8"/>
    <w:rsid w:val="004047B8"/>
    <w:rsid w:val="004107D1"/>
    <w:rsid w:val="004114D2"/>
    <w:rsid w:val="00413266"/>
    <w:rsid w:val="0041526A"/>
    <w:rsid w:val="00415303"/>
    <w:rsid w:val="0041537B"/>
    <w:rsid w:val="00416411"/>
    <w:rsid w:val="00423DF0"/>
    <w:rsid w:val="00436551"/>
    <w:rsid w:val="0043696D"/>
    <w:rsid w:val="00436BDC"/>
    <w:rsid w:val="00441193"/>
    <w:rsid w:val="00450C49"/>
    <w:rsid w:val="004521AF"/>
    <w:rsid w:val="004530F4"/>
    <w:rsid w:val="004538F5"/>
    <w:rsid w:val="00454563"/>
    <w:rsid w:val="004547D9"/>
    <w:rsid w:val="004562A6"/>
    <w:rsid w:val="00456727"/>
    <w:rsid w:val="00457335"/>
    <w:rsid w:val="00457F83"/>
    <w:rsid w:val="00460B68"/>
    <w:rsid w:val="004635C2"/>
    <w:rsid w:val="00463AD9"/>
    <w:rsid w:val="00464CE2"/>
    <w:rsid w:val="00465BE5"/>
    <w:rsid w:val="00465F35"/>
    <w:rsid w:val="00466973"/>
    <w:rsid w:val="00470807"/>
    <w:rsid w:val="00471714"/>
    <w:rsid w:val="00471E06"/>
    <w:rsid w:val="0047230B"/>
    <w:rsid w:val="00472C27"/>
    <w:rsid w:val="0047322E"/>
    <w:rsid w:val="00473351"/>
    <w:rsid w:val="0047391F"/>
    <w:rsid w:val="00475609"/>
    <w:rsid w:val="00476AC8"/>
    <w:rsid w:val="0047726F"/>
    <w:rsid w:val="004809FC"/>
    <w:rsid w:val="004815D4"/>
    <w:rsid w:val="004817AD"/>
    <w:rsid w:val="00481FC3"/>
    <w:rsid w:val="00485626"/>
    <w:rsid w:val="00485BF9"/>
    <w:rsid w:val="00486B6D"/>
    <w:rsid w:val="004872FA"/>
    <w:rsid w:val="004879B2"/>
    <w:rsid w:val="00487F71"/>
    <w:rsid w:val="004901BB"/>
    <w:rsid w:val="004943C3"/>
    <w:rsid w:val="004960D9"/>
    <w:rsid w:val="00496FA9"/>
    <w:rsid w:val="004A0B5D"/>
    <w:rsid w:val="004A1084"/>
    <w:rsid w:val="004A1274"/>
    <w:rsid w:val="004A333B"/>
    <w:rsid w:val="004A3499"/>
    <w:rsid w:val="004A3B93"/>
    <w:rsid w:val="004A3BEA"/>
    <w:rsid w:val="004A4CBF"/>
    <w:rsid w:val="004A63E4"/>
    <w:rsid w:val="004A69B7"/>
    <w:rsid w:val="004A6E9A"/>
    <w:rsid w:val="004A7FDD"/>
    <w:rsid w:val="004B0580"/>
    <w:rsid w:val="004B2CDC"/>
    <w:rsid w:val="004B3155"/>
    <w:rsid w:val="004B3972"/>
    <w:rsid w:val="004B56FC"/>
    <w:rsid w:val="004B6EE4"/>
    <w:rsid w:val="004C15FC"/>
    <w:rsid w:val="004C3C6C"/>
    <w:rsid w:val="004C56CF"/>
    <w:rsid w:val="004C5CF6"/>
    <w:rsid w:val="004D0155"/>
    <w:rsid w:val="004D087D"/>
    <w:rsid w:val="004D0D20"/>
    <w:rsid w:val="004D5EBE"/>
    <w:rsid w:val="004E06AC"/>
    <w:rsid w:val="004E345A"/>
    <w:rsid w:val="004E412A"/>
    <w:rsid w:val="004E60FD"/>
    <w:rsid w:val="004E6811"/>
    <w:rsid w:val="004F5F96"/>
    <w:rsid w:val="004F77AF"/>
    <w:rsid w:val="00501392"/>
    <w:rsid w:val="00501590"/>
    <w:rsid w:val="00502BE1"/>
    <w:rsid w:val="00502C72"/>
    <w:rsid w:val="0050344F"/>
    <w:rsid w:val="00510108"/>
    <w:rsid w:val="00511E87"/>
    <w:rsid w:val="00512D0A"/>
    <w:rsid w:val="00512DCD"/>
    <w:rsid w:val="0051408D"/>
    <w:rsid w:val="0051434F"/>
    <w:rsid w:val="00515987"/>
    <w:rsid w:val="00515E88"/>
    <w:rsid w:val="005167A7"/>
    <w:rsid w:val="00516A74"/>
    <w:rsid w:val="00522AE3"/>
    <w:rsid w:val="00522F10"/>
    <w:rsid w:val="005231E3"/>
    <w:rsid w:val="00523EC7"/>
    <w:rsid w:val="0052491F"/>
    <w:rsid w:val="0052544E"/>
    <w:rsid w:val="00525510"/>
    <w:rsid w:val="0053034A"/>
    <w:rsid w:val="00531CA1"/>
    <w:rsid w:val="00537C5B"/>
    <w:rsid w:val="00540147"/>
    <w:rsid w:val="005412DD"/>
    <w:rsid w:val="00541DAC"/>
    <w:rsid w:val="00543622"/>
    <w:rsid w:val="00544D76"/>
    <w:rsid w:val="00550748"/>
    <w:rsid w:val="005533DA"/>
    <w:rsid w:val="00554437"/>
    <w:rsid w:val="0055694A"/>
    <w:rsid w:val="0055766A"/>
    <w:rsid w:val="00557843"/>
    <w:rsid w:val="00560CFB"/>
    <w:rsid w:val="00565082"/>
    <w:rsid w:val="00565B96"/>
    <w:rsid w:val="00566939"/>
    <w:rsid w:val="005671B7"/>
    <w:rsid w:val="005672FC"/>
    <w:rsid w:val="0056753B"/>
    <w:rsid w:val="005700D0"/>
    <w:rsid w:val="00572689"/>
    <w:rsid w:val="00572EC5"/>
    <w:rsid w:val="005772CE"/>
    <w:rsid w:val="0058112E"/>
    <w:rsid w:val="00583C52"/>
    <w:rsid w:val="00586CE6"/>
    <w:rsid w:val="00586D8F"/>
    <w:rsid w:val="00594704"/>
    <w:rsid w:val="00594904"/>
    <w:rsid w:val="005957D8"/>
    <w:rsid w:val="00595C38"/>
    <w:rsid w:val="00595EA1"/>
    <w:rsid w:val="005A0CB7"/>
    <w:rsid w:val="005A1B1A"/>
    <w:rsid w:val="005A2C79"/>
    <w:rsid w:val="005A3CEC"/>
    <w:rsid w:val="005A46C5"/>
    <w:rsid w:val="005A5C0D"/>
    <w:rsid w:val="005A7B5E"/>
    <w:rsid w:val="005A7B9B"/>
    <w:rsid w:val="005A7C97"/>
    <w:rsid w:val="005B1994"/>
    <w:rsid w:val="005B216A"/>
    <w:rsid w:val="005B2235"/>
    <w:rsid w:val="005B3CCC"/>
    <w:rsid w:val="005B4AA7"/>
    <w:rsid w:val="005B546F"/>
    <w:rsid w:val="005B5F9F"/>
    <w:rsid w:val="005C0F8B"/>
    <w:rsid w:val="005C2C5B"/>
    <w:rsid w:val="005C329C"/>
    <w:rsid w:val="005C73DD"/>
    <w:rsid w:val="005C755A"/>
    <w:rsid w:val="005D0A9A"/>
    <w:rsid w:val="005D2516"/>
    <w:rsid w:val="005D400E"/>
    <w:rsid w:val="005D485F"/>
    <w:rsid w:val="005D5379"/>
    <w:rsid w:val="005E3BC6"/>
    <w:rsid w:val="005E52A9"/>
    <w:rsid w:val="005F13FF"/>
    <w:rsid w:val="005F152E"/>
    <w:rsid w:val="005F540D"/>
    <w:rsid w:val="005F5683"/>
    <w:rsid w:val="005F62B1"/>
    <w:rsid w:val="00600CEF"/>
    <w:rsid w:val="006010B5"/>
    <w:rsid w:val="006043AE"/>
    <w:rsid w:val="006045F1"/>
    <w:rsid w:val="00607ABD"/>
    <w:rsid w:val="00607F58"/>
    <w:rsid w:val="00617321"/>
    <w:rsid w:val="00617D11"/>
    <w:rsid w:val="006224FE"/>
    <w:rsid w:val="006246A0"/>
    <w:rsid w:val="00627503"/>
    <w:rsid w:val="00627A4B"/>
    <w:rsid w:val="00627E44"/>
    <w:rsid w:val="00630F76"/>
    <w:rsid w:val="00632056"/>
    <w:rsid w:val="00633430"/>
    <w:rsid w:val="0063772B"/>
    <w:rsid w:val="0064501C"/>
    <w:rsid w:val="006466DD"/>
    <w:rsid w:val="00647C2D"/>
    <w:rsid w:val="0065075A"/>
    <w:rsid w:val="00651653"/>
    <w:rsid w:val="006530F8"/>
    <w:rsid w:val="00654692"/>
    <w:rsid w:val="006548BB"/>
    <w:rsid w:val="0066205C"/>
    <w:rsid w:val="006632E3"/>
    <w:rsid w:val="006637F2"/>
    <w:rsid w:val="00664B03"/>
    <w:rsid w:val="00664CD9"/>
    <w:rsid w:val="006666DE"/>
    <w:rsid w:val="00667C62"/>
    <w:rsid w:val="00672008"/>
    <w:rsid w:val="00673FD6"/>
    <w:rsid w:val="00677E6A"/>
    <w:rsid w:val="006825CA"/>
    <w:rsid w:val="00685C89"/>
    <w:rsid w:val="00686CFF"/>
    <w:rsid w:val="00687B63"/>
    <w:rsid w:val="006920FE"/>
    <w:rsid w:val="00692264"/>
    <w:rsid w:val="0069276D"/>
    <w:rsid w:val="006A3369"/>
    <w:rsid w:val="006A4234"/>
    <w:rsid w:val="006A68DB"/>
    <w:rsid w:val="006B1854"/>
    <w:rsid w:val="006B1D6F"/>
    <w:rsid w:val="006B25AB"/>
    <w:rsid w:val="006B3E78"/>
    <w:rsid w:val="006B521A"/>
    <w:rsid w:val="006C17AE"/>
    <w:rsid w:val="006C1FF6"/>
    <w:rsid w:val="006C40EE"/>
    <w:rsid w:val="006C4FDE"/>
    <w:rsid w:val="006C5C6B"/>
    <w:rsid w:val="006C69FA"/>
    <w:rsid w:val="006D0A52"/>
    <w:rsid w:val="006D27F1"/>
    <w:rsid w:val="006D5DBA"/>
    <w:rsid w:val="006D6772"/>
    <w:rsid w:val="006D7DAD"/>
    <w:rsid w:val="006E0F83"/>
    <w:rsid w:val="006E24A4"/>
    <w:rsid w:val="006E3AB5"/>
    <w:rsid w:val="006E3ABF"/>
    <w:rsid w:val="006E79B5"/>
    <w:rsid w:val="006F28EE"/>
    <w:rsid w:val="006F56DB"/>
    <w:rsid w:val="006F5973"/>
    <w:rsid w:val="006F5FC4"/>
    <w:rsid w:val="0070237D"/>
    <w:rsid w:val="007024E0"/>
    <w:rsid w:val="007056BD"/>
    <w:rsid w:val="00707A4D"/>
    <w:rsid w:val="007118FC"/>
    <w:rsid w:val="00711A4F"/>
    <w:rsid w:val="00711B58"/>
    <w:rsid w:val="007129AE"/>
    <w:rsid w:val="00712B63"/>
    <w:rsid w:val="00712D43"/>
    <w:rsid w:val="00714A25"/>
    <w:rsid w:val="00716AE0"/>
    <w:rsid w:val="0072183D"/>
    <w:rsid w:val="00722F4D"/>
    <w:rsid w:val="00723088"/>
    <w:rsid w:val="007234EC"/>
    <w:rsid w:val="00725716"/>
    <w:rsid w:val="00727713"/>
    <w:rsid w:val="00727744"/>
    <w:rsid w:val="00731272"/>
    <w:rsid w:val="0073197B"/>
    <w:rsid w:val="007328BA"/>
    <w:rsid w:val="00732BB8"/>
    <w:rsid w:val="00732EF1"/>
    <w:rsid w:val="0073491A"/>
    <w:rsid w:val="00736993"/>
    <w:rsid w:val="007373DC"/>
    <w:rsid w:val="00743CA3"/>
    <w:rsid w:val="00744053"/>
    <w:rsid w:val="00744690"/>
    <w:rsid w:val="007500BA"/>
    <w:rsid w:val="0075013C"/>
    <w:rsid w:val="0075276E"/>
    <w:rsid w:val="00753E83"/>
    <w:rsid w:val="007546D7"/>
    <w:rsid w:val="0075533E"/>
    <w:rsid w:val="00755DB4"/>
    <w:rsid w:val="00756808"/>
    <w:rsid w:val="0076199F"/>
    <w:rsid w:val="0076660C"/>
    <w:rsid w:val="00772A82"/>
    <w:rsid w:val="00775C0F"/>
    <w:rsid w:val="00775DFC"/>
    <w:rsid w:val="0077671A"/>
    <w:rsid w:val="00777EF8"/>
    <w:rsid w:val="00780453"/>
    <w:rsid w:val="00783304"/>
    <w:rsid w:val="007843D4"/>
    <w:rsid w:val="00787E0C"/>
    <w:rsid w:val="007A1B68"/>
    <w:rsid w:val="007A2C79"/>
    <w:rsid w:val="007A4871"/>
    <w:rsid w:val="007A4E76"/>
    <w:rsid w:val="007B02BC"/>
    <w:rsid w:val="007B09B9"/>
    <w:rsid w:val="007B27C7"/>
    <w:rsid w:val="007B5012"/>
    <w:rsid w:val="007B6E6C"/>
    <w:rsid w:val="007C1C6F"/>
    <w:rsid w:val="007C6376"/>
    <w:rsid w:val="007C6E14"/>
    <w:rsid w:val="007D0591"/>
    <w:rsid w:val="007D1C45"/>
    <w:rsid w:val="007D2B37"/>
    <w:rsid w:val="007E767D"/>
    <w:rsid w:val="007F207A"/>
    <w:rsid w:val="007F6095"/>
    <w:rsid w:val="007F75F5"/>
    <w:rsid w:val="007F7D73"/>
    <w:rsid w:val="00800553"/>
    <w:rsid w:val="00800728"/>
    <w:rsid w:val="00801E01"/>
    <w:rsid w:val="008031AE"/>
    <w:rsid w:val="00805DEF"/>
    <w:rsid w:val="0080669C"/>
    <w:rsid w:val="00810CFD"/>
    <w:rsid w:val="00810F31"/>
    <w:rsid w:val="0081345D"/>
    <w:rsid w:val="00817BE9"/>
    <w:rsid w:val="008208FD"/>
    <w:rsid w:val="00821534"/>
    <w:rsid w:val="008256C5"/>
    <w:rsid w:val="00826899"/>
    <w:rsid w:val="0082751A"/>
    <w:rsid w:val="00830765"/>
    <w:rsid w:val="00831275"/>
    <w:rsid w:val="00832268"/>
    <w:rsid w:val="0083261B"/>
    <w:rsid w:val="00833696"/>
    <w:rsid w:val="008344E2"/>
    <w:rsid w:val="00834557"/>
    <w:rsid w:val="00834950"/>
    <w:rsid w:val="00834BE7"/>
    <w:rsid w:val="00837699"/>
    <w:rsid w:val="008379D3"/>
    <w:rsid w:val="008409D9"/>
    <w:rsid w:val="00842FA3"/>
    <w:rsid w:val="00843016"/>
    <w:rsid w:val="00843407"/>
    <w:rsid w:val="00845F25"/>
    <w:rsid w:val="0085104D"/>
    <w:rsid w:val="00855B29"/>
    <w:rsid w:val="008606D2"/>
    <w:rsid w:val="00862CC9"/>
    <w:rsid w:val="00864A3A"/>
    <w:rsid w:val="00865B26"/>
    <w:rsid w:val="008673AD"/>
    <w:rsid w:val="00870F13"/>
    <w:rsid w:val="008718C2"/>
    <w:rsid w:val="00872B62"/>
    <w:rsid w:val="00873624"/>
    <w:rsid w:val="00873C90"/>
    <w:rsid w:val="00874D20"/>
    <w:rsid w:val="0088166D"/>
    <w:rsid w:val="00885B0A"/>
    <w:rsid w:val="00886A6D"/>
    <w:rsid w:val="00887AD1"/>
    <w:rsid w:val="00890E46"/>
    <w:rsid w:val="008913BE"/>
    <w:rsid w:val="00891453"/>
    <w:rsid w:val="00892331"/>
    <w:rsid w:val="008930DC"/>
    <w:rsid w:val="008931E5"/>
    <w:rsid w:val="008A038A"/>
    <w:rsid w:val="008A3026"/>
    <w:rsid w:val="008A749C"/>
    <w:rsid w:val="008A74C9"/>
    <w:rsid w:val="008B0300"/>
    <w:rsid w:val="008B1623"/>
    <w:rsid w:val="008B425D"/>
    <w:rsid w:val="008B4B4A"/>
    <w:rsid w:val="008B6B7B"/>
    <w:rsid w:val="008B6C56"/>
    <w:rsid w:val="008C34B3"/>
    <w:rsid w:val="008C599C"/>
    <w:rsid w:val="008D2C68"/>
    <w:rsid w:val="008D65C4"/>
    <w:rsid w:val="008E129A"/>
    <w:rsid w:val="008E4280"/>
    <w:rsid w:val="008E442A"/>
    <w:rsid w:val="008E64FB"/>
    <w:rsid w:val="008E7286"/>
    <w:rsid w:val="008F46F6"/>
    <w:rsid w:val="008F50DB"/>
    <w:rsid w:val="008F7A8E"/>
    <w:rsid w:val="00903311"/>
    <w:rsid w:val="009036BC"/>
    <w:rsid w:val="00904A76"/>
    <w:rsid w:val="00907049"/>
    <w:rsid w:val="00910334"/>
    <w:rsid w:val="009106ED"/>
    <w:rsid w:val="00912EBE"/>
    <w:rsid w:val="0091372D"/>
    <w:rsid w:val="00914217"/>
    <w:rsid w:val="00916ABC"/>
    <w:rsid w:val="009173C8"/>
    <w:rsid w:val="00917E6A"/>
    <w:rsid w:val="009210E6"/>
    <w:rsid w:val="00922315"/>
    <w:rsid w:val="00922A48"/>
    <w:rsid w:val="00922F3C"/>
    <w:rsid w:val="00923453"/>
    <w:rsid w:val="009345DC"/>
    <w:rsid w:val="009365F6"/>
    <w:rsid w:val="00936BF3"/>
    <w:rsid w:val="009452A0"/>
    <w:rsid w:val="009528C2"/>
    <w:rsid w:val="00952DEE"/>
    <w:rsid w:val="009539C5"/>
    <w:rsid w:val="00955511"/>
    <w:rsid w:val="0095641E"/>
    <w:rsid w:val="0095778D"/>
    <w:rsid w:val="00960154"/>
    <w:rsid w:val="0096132A"/>
    <w:rsid w:val="00963D51"/>
    <w:rsid w:val="009662B6"/>
    <w:rsid w:val="009668F9"/>
    <w:rsid w:val="00970B0F"/>
    <w:rsid w:val="00971106"/>
    <w:rsid w:val="0097139C"/>
    <w:rsid w:val="00973EAB"/>
    <w:rsid w:val="00976017"/>
    <w:rsid w:val="009761C1"/>
    <w:rsid w:val="00980808"/>
    <w:rsid w:val="00980EDB"/>
    <w:rsid w:val="00982218"/>
    <w:rsid w:val="00984801"/>
    <w:rsid w:val="009917C0"/>
    <w:rsid w:val="00991DBD"/>
    <w:rsid w:val="00994385"/>
    <w:rsid w:val="00995D9D"/>
    <w:rsid w:val="009A036B"/>
    <w:rsid w:val="009A11F9"/>
    <w:rsid w:val="009A3241"/>
    <w:rsid w:val="009A3B50"/>
    <w:rsid w:val="009A48ED"/>
    <w:rsid w:val="009A6BA1"/>
    <w:rsid w:val="009B2B5E"/>
    <w:rsid w:val="009B3A60"/>
    <w:rsid w:val="009B476B"/>
    <w:rsid w:val="009B66AF"/>
    <w:rsid w:val="009C0885"/>
    <w:rsid w:val="009C23DD"/>
    <w:rsid w:val="009C5A29"/>
    <w:rsid w:val="009D0159"/>
    <w:rsid w:val="009D2A6C"/>
    <w:rsid w:val="009D35EF"/>
    <w:rsid w:val="009D7ACF"/>
    <w:rsid w:val="009E141B"/>
    <w:rsid w:val="009E3310"/>
    <w:rsid w:val="009E500B"/>
    <w:rsid w:val="009E7AC0"/>
    <w:rsid w:val="009F3692"/>
    <w:rsid w:val="009F47E5"/>
    <w:rsid w:val="009F4AE8"/>
    <w:rsid w:val="009F52B5"/>
    <w:rsid w:val="009F696E"/>
    <w:rsid w:val="00A00CAF"/>
    <w:rsid w:val="00A0148B"/>
    <w:rsid w:val="00A0189A"/>
    <w:rsid w:val="00A04B22"/>
    <w:rsid w:val="00A132BC"/>
    <w:rsid w:val="00A138A5"/>
    <w:rsid w:val="00A20D23"/>
    <w:rsid w:val="00A232B9"/>
    <w:rsid w:val="00A232E1"/>
    <w:rsid w:val="00A2354D"/>
    <w:rsid w:val="00A2503B"/>
    <w:rsid w:val="00A25B2F"/>
    <w:rsid w:val="00A26411"/>
    <w:rsid w:val="00A2797D"/>
    <w:rsid w:val="00A32BCB"/>
    <w:rsid w:val="00A337EA"/>
    <w:rsid w:val="00A378B7"/>
    <w:rsid w:val="00A410EB"/>
    <w:rsid w:val="00A43321"/>
    <w:rsid w:val="00A4648E"/>
    <w:rsid w:val="00A47F8C"/>
    <w:rsid w:val="00A51BFB"/>
    <w:rsid w:val="00A635CD"/>
    <w:rsid w:val="00A63C89"/>
    <w:rsid w:val="00A63EE7"/>
    <w:rsid w:val="00A66B00"/>
    <w:rsid w:val="00A67840"/>
    <w:rsid w:val="00A7111C"/>
    <w:rsid w:val="00A73AFD"/>
    <w:rsid w:val="00A73EF8"/>
    <w:rsid w:val="00A742D8"/>
    <w:rsid w:val="00A771B7"/>
    <w:rsid w:val="00A84B6C"/>
    <w:rsid w:val="00A95BA5"/>
    <w:rsid w:val="00A963C8"/>
    <w:rsid w:val="00A96FBB"/>
    <w:rsid w:val="00A97B7C"/>
    <w:rsid w:val="00AA446C"/>
    <w:rsid w:val="00AA57CA"/>
    <w:rsid w:val="00AA5A3B"/>
    <w:rsid w:val="00AA5CB2"/>
    <w:rsid w:val="00AA7035"/>
    <w:rsid w:val="00AB1FB2"/>
    <w:rsid w:val="00AB2093"/>
    <w:rsid w:val="00AB25E3"/>
    <w:rsid w:val="00AB6BD6"/>
    <w:rsid w:val="00AB7CD0"/>
    <w:rsid w:val="00AC05DF"/>
    <w:rsid w:val="00AC09AE"/>
    <w:rsid w:val="00AC2826"/>
    <w:rsid w:val="00AC3809"/>
    <w:rsid w:val="00AC383A"/>
    <w:rsid w:val="00AC61BD"/>
    <w:rsid w:val="00AD7821"/>
    <w:rsid w:val="00AD7ED4"/>
    <w:rsid w:val="00AE0C6A"/>
    <w:rsid w:val="00AE382B"/>
    <w:rsid w:val="00AE4CE4"/>
    <w:rsid w:val="00AE5D81"/>
    <w:rsid w:val="00AE6B2C"/>
    <w:rsid w:val="00AE7DF8"/>
    <w:rsid w:val="00AF3932"/>
    <w:rsid w:val="00B00151"/>
    <w:rsid w:val="00B00524"/>
    <w:rsid w:val="00B00E61"/>
    <w:rsid w:val="00B017A9"/>
    <w:rsid w:val="00B025F0"/>
    <w:rsid w:val="00B05306"/>
    <w:rsid w:val="00B055DB"/>
    <w:rsid w:val="00B0755E"/>
    <w:rsid w:val="00B12343"/>
    <w:rsid w:val="00B14638"/>
    <w:rsid w:val="00B15E3A"/>
    <w:rsid w:val="00B1663B"/>
    <w:rsid w:val="00B230AA"/>
    <w:rsid w:val="00B25CFE"/>
    <w:rsid w:val="00B25DF7"/>
    <w:rsid w:val="00B30DED"/>
    <w:rsid w:val="00B36048"/>
    <w:rsid w:val="00B40995"/>
    <w:rsid w:val="00B42608"/>
    <w:rsid w:val="00B4283E"/>
    <w:rsid w:val="00B42BE9"/>
    <w:rsid w:val="00B461C7"/>
    <w:rsid w:val="00B4758F"/>
    <w:rsid w:val="00B5086B"/>
    <w:rsid w:val="00B50C77"/>
    <w:rsid w:val="00B51567"/>
    <w:rsid w:val="00B537BB"/>
    <w:rsid w:val="00B5673F"/>
    <w:rsid w:val="00B60771"/>
    <w:rsid w:val="00B60C20"/>
    <w:rsid w:val="00B62420"/>
    <w:rsid w:val="00B63C9B"/>
    <w:rsid w:val="00B67AF8"/>
    <w:rsid w:val="00B71742"/>
    <w:rsid w:val="00B74354"/>
    <w:rsid w:val="00B760C5"/>
    <w:rsid w:val="00B77307"/>
    <w:rsid w:val="00B7747B"/>
    <w:rsid w:val="00B80999"/>
    <w:rsid w:val="00B82F12"/>
    <w:rsid w:val="00B87983"/>
    <w:rsid w:val="00B90EB4"/>
    <w:rsid w:val="00B93561"/>
    <w:rsid w:val="00B9454B"/>
    <w:rsid w:val="00B94696"/>
    <w:rsid w:val="00B96715"/>
    <w:rsid w:val="00B9730B"/>
    <w:rsid w:val="00BA0A64"/>
    <w:rsid w:val="00BA4AF6"/>
    <w:rsid w:val="00BA73D4"/>
    <w:rsid w:val="00BB0232"/>
    <w:rsid w:val="00BB12F3"/>
    <w:rsid w:val="00BB4876"/>
    <w:rsid w:val="00BB6577"/>
    <w:rsid w:val="00BB6C5D"/>
    <w:rsid w:val="00BB6D58"/>
    <w:rsid w:val="00BB7E5C"/>
    <w:rsid w:val="00BD21CC"/>
    <w:rsid w:val="00BD244A"/>
    <w:rsid w:val="00BD4BBA"/>
    <w:rsid w:val="00BD5831"/>
    <w:rsid w:val="00BD5F96"/>
    <w:rsid w:val="00BD6091"/>
    <w:rsid w:val="00BD6DB4"/>
    <w:rsid w:val="00BE0273"/>
    <w:rsid w:val="00BE0617"/>
    <w:rsid w:val="00BE498B"/>
    <w:rsid w:val="00BE58F5"/>
    <w:rsid w:val="00BF0664"/>
    <w:rsid w:val="00BF1BB8"/>
    <w:rsid w:val="00BF4E3C"/>
    <w:rsid w:val="00BF5882"/>
    <w:rsid w:val="00BF64F5"/>
    <w:rsid w:val="00BF722E"/>
    <w:rsid w:val="00C00558"/>
    <w:rsid w:val="00C02527"/>
    <w:rsid w:val="00C033E3"/>
    <w:rsid w:val="00C07257"/>
    <w:rsid w:val="00C076B1"/>
    <w:rsid w:val="00C1077F"/>
    <w:rsid w:val="00C110BD"/>
    <w:rsid w:val="00C11B27"/>
    <w:rsid w:val="00C20C50"/>
    <w:rsid w:val="00C21338"/>
    <w:rsid w:val="00C227FD"/>
    <w:rsid w:val="00C23C8B"/>
    <w:rsid w:val="00C27803"/>
    <w:rsid w:val="00C30899"/>
    <w:rsid w:val="00C30A8A"/>
    <w:rsid w:val="00C33E64"/>
    <w:rsid w:val="00C35835"/>
    <w:rsid w:val="00C420CF"/>
    <w:rsid w:val="00C42A9F"/>
    <w:rsid w:val="00C438C2"/>
    <w:rsid w:val="00C4587C"/>
    <w:rsid w:val="00C45B09"/>
    <w:rsid w:val="00C5128A"/>
    <w:rsid w:val="00C53B8D"/>
    <w:rsid w:val="00C5402F"/>
    <w:rsid w:val="00C55469"/>
    <w:rsid w:val="00C55DE4"/>
    <w:rsid w:val="00C56DDE"/>
    <w:rsid w:val="00C6361D"/>
    <w:rsid w:val="00C6422A"/>
    <w:rsid w:val="00C64AC8"/>
    <w:rsid w:val="00C64DB4"/>
    <w:rsid w:val="00C65E46"/>
    <w:rsid w:val="00C66148"/>
    <w:rsid w:val="00C66687"/>
    <w:rsid w:val="00C66B52"/>
    <w:rsid w:val="00C73ED2"/>
    <w:rsid w:val="00C74752"/>
    <w:rsid w:val="00C77614"/>
    <w:rsid w:val="00C77D52"/>
    <w:rsid w:val="00C805D9"/>
    <w:rsid w:val="00C829B7"/>
    <w:rsid w:val="00C8337A"/>
    <w:rsid w:val="00C84239"/>
    <w:rsid w:val="00C84EE4"/>
    <w:rsid w:val="00C8741F"/>
    <w:rsid w:val="00C87EB9"/>
    <w:rsid w:val="00C90975"/>
    <w:rsid w:val="00C91038"/>
    <w:rsid w:val="00C914E4"/>
    <w:rsid w:val="00C96028"/>
    <w:rsid w:val="00C9658C"/>
    <w:rsid w:val="00C97DFA"/>
    <w:rsid w:val="00C97E01"/>
    <w:rsid w:val="00CA0068"/>
    <w:rsid w:val="00CA0575"/>
    <w:rsid w:val="00CA432F"/>
    <w:rsid w:val="00CB0DB5"/>
    <w:rsid w:val="00CB2127"/>
    <w:rsid w:val="00CB218F"/>
    <w:rsid w:val="00CB23C8"/>
    <w:rsid w:val="00CB4C6B"/>
    <w:rsid w:val="00CC06D5"/>
    <w:rsid w:val="00CC0A45"/>
    <w:rsid w:val="00CC1FB0"/>
    <w:rsid w:val="00CC32C3"/>
    <w:rsid w:val="00CC3399"/>
    <w:rsid w:val="00CC5418"/>
    <w:rsid w:val="00CC73CD"/>
    <w:rsid w:val="00CC75E3"/>
    <w:rsid w:val="00CD0F1D"/>
    <w:rsid w:val="00CD10AB"/>
    <w:rsid w:val="00CD5594"/>
    <w:rsid w:val="00CE20B8"/>
    <w:rsid w:val="00CE2F29"/>
    <w:rsid w:val="00CE2FCA"/>
    <w:rsid w:val="00CE4F5F"/>
    <w:rsid w:val="00CE5F8D"/>
    <w:rsid w:val="00CE7B82"/>
    <w:rsid w:val="00CF060F"/>
    <w:rsid w:val="00CF463E"/>
    <w:rsid w:val="00CF6F40"/>
    <w:rsid w:val="00CF7904"/>
    <w:rsid w:val="00D00D56"/>
    <w:rsid w:val="00D022C4"/>
    <w:rsid w:val="00D0266B"/>
    <w:rsid w:val="00D03080"/>
    <w:rsid w:val="00D03476"/>
    <w:rsid w:val="00D0713C"/>
    <w:rsid w:val="00D07E22"/>
    <w:rsid w:val="00D07EE3"/>
    <w:rsid w:val="00D11CF8"/>
    <w:rsid w:val="00D20104"/>
    <w:rsid w:val="00D23F32"/>
    <w:rsid w:val="00D27E69"/>
    <w:rsid w:val="00D30443"/>
    <w:rsid w:val="00D30698"/>
    <w:rsid w:val="00D31AA9"/>
    <w:rsid w:val="00D32A48"/>
    <w:rsid w:val="00D33DF1"/>
    <w:rsid w:val="00D34125"/>
    <w:rsid w:val="00D35C16"/>
    <w:rsid w:val="00D36502"/>
    <w:rsid w:val="00D40451"/>
    <w:rsid w:val="00D40A73"/>
    <w:rsid w:val="00D41104"/>
    <w:rsid w:val="00D42B73"/>
    <w:rsid w:val="00D47A7A"/>
    <w:rsid w:val="00D50558"/>
    <w:rsid w:val="00D50AA5"/>
    <w:rsid w:val="00D51B22"/>
    <w:rsid w:val="00D51CAE"/>
    <w:rsid w:val="00D53654"/>
    <w:rsid w:val="00D573A9"/>
    <w:rsid w:val="00D62948"/>
    <w:rsid w:val="00D63E9E"/>
    <w:rsid w:val="00D6481D"/>
    <w:rsid w:val="00D6795C"/>
    <w:rsid w:val="00D7539E"/>
    <w:rsid w:val="00D75C7B"/>
    <w:rsid w:val="00D8091D"/>
    <w:rsid w:val="00D9203A"/>
    <w:rsid w:val="00D9265F"/>
    <w:rsid w:val="00D95D81"/>
    <w:rsid w:val="00D97510"/>
    <w:rsid w:val="00D97EF2"/>
    <w:rsid w:val="00DA4CD3"/>
    <w:rsid w:val="00DA4E25"/>
    <w:rsid w:val="00DA5465"/>
    <w:rsid w:val="00DA64B2"/>
    <w:rsid w:val="00DA652A"/>
    <w:rsid w:val="00DB0045"/>
    <w:rsid w:val="00DB017C"/>
    <w:rsid w:val="00DB109E"/>
    <w:rsid w:val="00DB59CA"/>
    <w:rsid w:val="00DB5F77"/>
    <w:rsid w:val="00DB70E6"/>
    <w:rsid w:val="00DC255F"/>
    <w:rsid w:val="00DC2B6D"/>
    <w:rsid w:val="00DC3F86"/>
    <w:rsid w:val="00DC4C0D"/>
    <w:rsid w:val="00DC4E8A"/>
    <w:rsid w:val="00DC699F"/>
    <w:rsid w:val="00DC7A04"/>
    <w:rsid w:val="00DD64D6"/>
    <w:rsid w:val="00DD6997"/>
    <w:rsid w:val="00DE14D9"/>
    <w:rsid w:val="00DE450B"/>
    <w:rsid w:val="00DE47F0"/>
    <w:rsid w:val="00DE7742"/>
    <w:rsid w:val="00DF290C"/>
    <w:rsid w:val="00DF73FA"/>
    <w:rsid w:val="00E00976"/>
    <w:rsid w:val="00E00C34"/>
    <w:rsid w:val="00E02D96"/>
    <w:rsid w:val="00E042C5"/>
    <w:rsid w:val="00E06BAD"/>
    <w:rsid w:val="00E07A23"/>
    <w:rsid w:val="00E119CB"/>
    <w:rsid w:val="00E12F4D"/>
    <w:rsid w:val="00E14279"/>
    <w:rsid w:val="00E14C0B"/>
    <w:rsid w:val="00E167C0"/>
    <w:rsid w:val="00E172F6"/>
    <w:rsid w:val="00E2120E"/>
    <w:rsid w:val="00E259E2"/>
    <w:rsid w:val="00E260C6"/>
    <w:rsid w:val="00E272CE"/>
    <w:rsid w:val="00E27AE7"/>
    <w:rsid w:val="00E3198A"/>
    <w:rsid w:val="00E32817"/>
    <w:rsid w:val="00E32FB7"/>
    <w:rsid w:val="00E33325"/>
    <w:rsid w:val="00E34E8D"/>
    <w:rsid w:val="00E3509B"/>
    <w:rsid w:val="00E37786"/>
    <w:rsid w:val="00E40B6A"/>
    <w:rsid w:val="00E42750"/>
    <w:rsid w:val="00E43AAF"/>
    <w:rsid w:val="00E43CDC"/>
    <w:rsid w:val="00E44AEB"/>
    <w:rsid w:val="00E45CA6"/>
    <w:rsid w:val="00E508CC"/>
    <w:rsid w:val="00E50AE2"/>
    <w:rsid w:val="00E514A4"/>
    <w:rsid w:val="00E514F2"/>
    <w:rsid w:val="00E5197C"/>
    <w:rsid w:val="00E544FD"/>
    <w:rsid w:val="00E577A5"/>
    <w:rsid w:val="00E606CA"/>
    <w:rsid w:val="00E6170A"/>
    <w:rsid w:val="00E64F42"/>
    <w:rsid w:val="00E7151D"/>
    <w:rsid w:val="00E72731"/>
    <w:rsid w:val="00E72999"/>
    <w:rsid w:val="00E7372A"/>
    <w:rsid w:val="00E73EC8"/>
    <w:rsid w:val="00E76E0E"/>
    <w:rsid w:val="00E80FD7"/>
    <w:rsid w:val="00E82839"/>
    <w:rsid w:val="00E83CDA"/>
    <w:rsid w:val="00E83E1C"/>
    <w:rsid w:val="00E8761A"/>
    <w:rsid w:val="00E90244"/>
    <w:rsid w:val="00E90A4F"/>
    <w:rsid w:val="00E90FF5"/>
    <w:rsid w:val="00E94FBD"/>
    <w:rsid w:val="00E95CC5"/>
    <w:rsid w:val="00E96BC1"/>
    <w:rsid w:val="00E979DD"/>
    <w:rsid w:val="00EA0F41"/>
    <w:rsid w:val="00EA3DF3"/>
    <w:rsid w:val="00EA5B6D"/>
    <w:rsid w:val="00EA6ED5"/>
    <w:rsid w:val="00EA7416"/>
    <w:rsid w:val="00EB1F83"/>
    <w:rsid w:val="00EB3B9A"/>
    <w:rsid w:val="00EB45BF"/>
    <w:rsid w:val="00EB4B8F"/>
    <w:rsid w:val="00EB5661"/>
    <w:rsid w:val="00EB5BE0"/>
    <w:rsid w:val="00EB7679"/>
    <w:rsid w:val="00EC3EC0"/>
    <w:rsid w:val="00EC5DC0"/>
    <w:rsid w:val="00EC70C0"/>
    <w:rsid w:val="00ED35E6"/>
    <w:rsid w:val="00ED6E2F"/>
    <w:rsid w:val="00ED7F42"/>
    <w:rsid w:val="00EE0B59"/>
    <w:rsid w:val="00EE3DCA"/>
    <w:rsid w:val="00EE4653"/>
    <w:rsid w:val="00EE5D47"/>
    <w:rsid w:val="00EE6582"/>
    <w:rsid w:val="00EE6E0F"/>
    <w:rsid w:val="00EE7D15"/>
    <w:rsid w:val="00EF3107"/>
    <w:rsid w:val="00EF4A71"/>
    <w:rsid w:val="00EF7244"/>
    <w:rsid w:val="00F00C7C"/>
    <w:rsid w:val="00F01634"/>
    <w:rsid w:val="00F01E9B"/>
    <w:rsid w:val="00F021D9"/>
    <w:rsid w:val="00F03506"/>
    <w:rsid w:val="00F04A15"/>
    <w:rsid w:val="00F05A8A"/>
    <w:rsid w:val="00F07B80"/>
    <w:rsid w:val="00F07D19"/>
    <w:rsid w:val="00F106B0"/>
    <w:rsid w:val="00F114D0"/>
    <w:rsid w:val="00F14045"/>
    <w:rsid w:val="00F25441"/>
    <w:rsid w:val="00F27D9C"/>
    <w:rsid w:val="00F27F75"/>
    <w:rsid w:val="00F31958"/>
    <w:rsid w:val="00F323CD"/>
    <w:rsid w:val="00F327B4"/>
    <w:rsid w:val="00F32B49"/>
    <w:rsid w:val="00F343A0"/>
    <w:rsid w:val="00F361BC"/>
    <w:rsid w:val="00F36266"/>
    <w:rsid w:val="00F36F45"/>
    <w:rsid w:val="00F40356"/>
    <w:rsid w:val="00F43124"/>
    <w:rsid w:val="00F44E5F"/>
    <w:rsid w:val="00F458DB"/>
    <w:rsid w:val="00F509B6"/>
    <w:rsid w:val="00F555C1"/>
    <w:rsid w:val="00F612AE"/>
    <w:rsid w:val="00F61AFF"/>
    <w:rsid w:val="00F627F3"/>
    <w:rsid w:val="00F62DA5"/>
    <w:rsid w:val="00F65057"/>
    <w:rsid w:val="00F671F8"/>
    <w:rsid w:val="00F67DB2"/>
    <w:rsid w:val="00F70C46"/>
    <w:rsid w:val="00F7210D"/>
    <w:rsid w:val="00F763A5"/>
    <w:rsid w:val="00F8012C"/>
    <w:rsid w:val="00F8134D"/>
    <w:rsid w:val="00F8477A"/>
    <w:rsid w:val="00F9093F"/>
    <w:rsid w:val="00F9181B"/>
    <w:rsid w:val="00F92337"/>
    <w:rsid w:val="00F930F3"/>
    <w:rsid w:val="00F9493A"/>
    <w:rsid w:val="00F9590D"/>
    <w:rsid w:val="00F97A70"/>
    <w:rsid w:val="00FA03A3"/>
    <w:rsid w:val="00FA21D0"/>
    <w:rsid w:val="00FA3B3A"/>
    <w:rsid w:val="00FA469D"/>
    <w:rsid w:val="00FA5DF0"/>
    <w:rsid w:val="00FA7498"/>
    <w:rsid w:val="00FB0F0E"/>
    <w:rsid w:val="00FB14CC"/>
    <w:rsid w:val="00FB221A"/>
    <w:rsid w:val="00FB29BD"/>
    <w:rsid w:val="00FB49F9"/>
    <w:rsid w:val="00FC0686"/>
    <w:rsid w:val="00FC4EE3"/>
    <w:rsid w:val="00FC5B2F"/>
    <w:rsid w:val="00FC666E"/>
    <w:rsid w:val="00FC70EA"/>
    <w:rsid w:val="00FC76BA"/>
    <w:rsid w:val="00FD14D5"/>
    <w:rsid w:val="00FD31E1"/>
    <w:rsid w:val="00FD330F"/>
    <w:rsid w:val="00FD5B21"/>
    <w:rsid w:val="00FD68AF"/>
    <w:rsid w:val="00FE04BE"/>
    <w:rsid w:val="00FE3F6E"/>
    <w:rsid w:val="00FE6B40"/>
    <w:rsid w:val="00FE7242"/>
    <w:rsid w:val="00FF32D2"/>
    <w:rsid w:val="00FF358C"/>
    <w:rsid w:val="00FF5892"/>
    <w:rsid w:val="00FF5F2E"/>
    <w:rsid w:val="00FF6B66"/>
    <w:rsid w:val="00FF7160"/>
    <w:rsid w:val="00FF7E38"/>
    <w:rsid w:val="01F60B88"/>
    <w:rsid w:val="0641120A"/>
    <w:rsid w:val="06CC6388"/>
    <w:rsid w:val="07FF68A2"/>
    <w:rsid w:val="0D0B206E"/>
    <w:rsid w:val="0F3229D1"/>
    <w:rsid w:val="129D0D31"/>
    <w:rsid w:val="13B76D55"/>
    <w:rsid w:val="1BA50CFF"/>
    <w:rsid w:val="1BF145C2"/>
    <w:rsid w:val="1DCD2CD0"/>
    <w:rsid w:val="22920577"/>
    <w:rsid w:val="26696B3D"/>
    <w:rsid w:val="2C973BBF"/>
    <w:rsid w:val="2D5A53C9"/>
    <w:rsid w:val="302B6118"/>
    <w:rsid w:val="31436D14"/>
    <w:rsid w:val="35075C8E"/>
    <w:rsid w:val="351E453C"/>
    <w:rsid w:val="36D76119"/>
    <w:rsid w:val="376338EB"/>
    <w:rsid w:val="37872921"/>
    <w:rsid w:val="38A23599"/>
    <w:rsid w:val="39E2432B"/>
    <w:rsid w:val="3AF72F51"/>
    <w:rsid w:val="3CD30BBA"/>
    <w:rsid w:val="418D64D9"/>
    <w:rsid w:val="455E3D7F"/>
    <w:rsid w:val="4CA25AE4"/>
    <w:rsid w:val="4D765EB6"/>
    <w:rsid w:val="4DD137B0"/>
    <w:rsid w:val="51C66F17"/>
    <w:rsid w:val="52B0318D"/>
    <w:rsid w:val="551878E0"/>
    <w:rsid w:val="5A2B0C81"/>
    <w:rsid w:val="5A52468F"/>
    <w:rsid w:val="5D4759EC"/>
    <w:rsid w:val="5E586BC3"/>
    <w:rsid w:val="6021719E"/>
    <w:rsid w:val="602C0D25"/>
    <w:rsid w:val="63CC45DB"/>
    <w:rsid w:val="69A95D00"/>
    <w:rsid w:val="6A6D2DD0"/>
    <w:rsid w:val="6B671B66"/>
    <w:rsid w:val="6C663E30"/>
    <w:rsid w:val="6D2424E8"/>
    <w:rsid w:val="72021948"/>
    <w:rsid w:val="730E6893"/>
    <w:rsid w:val="7AAE0919"/>
    <w:rsid w:val="7E97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327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E0D"/>
    <w:pPr>
      <w:tabs>
        <w:tab w:val="left" w:pos="377"/>
      </w:tabs>
      <w:spacing w:line="300" w:lineRule="auto"/>
      <w:jc w:val="both"/>
    </w:pPr>
    <w:rPr>
      <w:sz w:val="24"/>
      <w:szCs w:val="24"/>
    </w:rPr>
  </w:style>
  <w:style w:type="paragraph" w:styleId="Heading1">
    <w:name w:val="heading 1"/>
    <w:basedOn w:val="a"/>
    <w:next w:val="Normal"/>
    <w:link w:val="Heading1Char"/>
    <w:qFormat/>
    <w:pPr>
      <w:numPr>
        <w:numId w:val="1"/>
      </w:numPr>
      <w:spacing w:beforeLines="100" w:afterLines="100" w:line="240" w:lineRule="auto"/>
      <w:jc w:val="center"/>
      <w:outlineLvl w:val="0"/>
    </w:pPr>
    <w:rPr>
      <w:rFonts w:ascii="SimHei" w:eastAsia="SimHei"/>
      <w:bCs/>
      <w:kern w:val="44"/>
      <w:sz w:val="32"/>
      <w:szCs w:val="30"/>
    </w:rPr>
  </w:style>
  <w:style w:type="paragraph" w:styleId="Heading2">
    <w:name w:val="heading 2"/>
    <w:basedOn w:val="Normal"/>
    <w:next w:val="Normal"/>
    <w:link w:val="Heading2Char"/>
    <w:qFormat/>
    <w:pPr>
      <w:keepNext/>
      <w:keepLines/>
      <w:numPr>
        <w:ilvl w:val="1"/>
        <w:numId w:val="1"/>
      </w:numPr>
      <w:tabs>
        <w:tab w:val="clear" w:pos="377"/>
      </w:tabs>
      <w:spacing w:before="240" w:after="240" w:line="440" w:lineRule="exact"/>
      <w:outlineLvl w:val="1"/>
    </w:pPr>
    <w:rPr>
      <w:rFonts w:ascii="SimHei" w:eastAsia="SimHei"/>
      <w:bCs/>
      <w:sz w:val="28"/>
      <w:szCs w:val="28"/>
    </w:rPr>
  </w:style>
  <w:style w:type="paragraph" w:styleId="Heading3">
    <w:name w:val="heading 3"/>
    <w:basedOn w:val="Normal"/>
    <w:next w:val="Normal"/>
    <w:link w:val="Heading3Char"/>
    <w:unhideWhenUsed/>
    <w:qFormat/>
    <w:pPr>
      <w:keepNext/>
      <w:keepLines/>
      <w:spacing w:before="120" w:after="120" w:line="440" w:lineRule="exact"/>
      <w:outlineLvl w:val="2"/>
    </w:pPr>
    <w:rPr>
      <w:rFonts w:eastAsia="SimHei"/>
      <w:bCs/>
      <w:szCs w:val="32"/>
    </w:rPr>
  </w:style>
  <w:style w:type="paragraph" w:styleId="Heading4">
    <w:name w:val="heading 4"/>
    <w:basedOn w:val="Normal"/>
    <w:next w:val="Normal"/>
    <w:link w:val="Heading4Char"/>
    <w:qFormat/>
    <w:rsid w:val="006E0F83"/>
    <w:pPr>
      <w:keepNext/>
      <w:keepLines/>
      <w:numPr>
        <w:ilvl w:val="3"/>
        <w:numId w:val="1"/>
      </w:numPr>
      <w:tabs>
        <w:tab w:val="clear" w:pos="377"/>
      </w:tabs>
      <w:spacing w:before="240" w:after="240" w:line="360" w:lineRule="auto"/>
      <w:outlineLvl w:val="3"/>
    </w:pPr>
    <w:rPr>
      <w:bCs/>
    </w:rPr>
  </w:style>
  <w:style w:type="paragraph" w:styleId="Heading5">
    <w:name w:val="heading 5"/>
    <w:basedOn w:val="Normal"/>
    <w:next w:val="Normal"/>
    <w:link w:val="Heading5Char"/>
    <w:qFormat/>
    <w:rsid w:val="006E0F83"/>
    <w:pPr>
      <w:keepNext/>
      <w:keepLines/>
      <w:numPr>
        <w:ilvl w:val="4"/>
        <w:numId w:val="1"/>
      </w:numPr>
      <w:tabs>
        <w:tab w:val="clear" w:pos="377"/>
      </w:tabs>
      <w:spacing w:before="280" w:after="290" w:line="376" w:lineRule="auto"/>
      <w:outlineLvl w:val="4"/>
    </w:pPr>
    <w:rPr>
      <w:b/>
      <w:bCs/>
      <w:sz w:val="28"/>
      <w:szCs w:val="28"/>
    </w:rPr>
  </w:style>
  <w:style w:type="paragraph" w:styleId="Heading6">
    <w:name w:val="heading 6"/>
    <w:basedOn w:val="Normal"/>
    <w:next w:val="Normal"/>
    <w:link w:val="Heading6Char"/>
    <w:qFormat/>
    <w:rsid w:val="006E0F83"/>
    <w:pPr>
      <w:keepNext/>
      <w:keepLines/>
      <w:numPr>
        <w:ilvl w:val="5"/>
        <w:numId w:val="1"/>
      </w:numPr>
      <w:tabs>
        <w:tab w:val="clear" w:pos="377"/>
      </w:tabs>
      <w:spacing w:before="240" w:after="64" w:line="320" w:lineRule="auto"/>
      <w:outlineLvl w:val="5"/>
    </w:pPr>
    <w:rPr>
      <w:rFonts w:ascii="Arial" w:eastAsia="SimHei" w:hAnsi="Arial"/>
      <w:b/>
      <w:bCs/>
    </w:rPr>
  </w:style>
  <w:style w:type="paragraph" w:styleId="Heading7">
    <w:name w:val="heading 7"/>
    <w:basedOn w:val="Normal"/>
    <w:next w:val="Normal"/>
    <w:link w:val="Heading7Char"/>
    <w:qFormat/>
    <w:rsid w:val="006E0F83"/>
    <w:pPr>
      <w:keepNext/>
      <w:keepLines/>
      <w:numPr>
        <w:ilvl w:val="6"/>
        <w:numId w:val="1"/>
      </w:numPr>
      <w:tabs>
        <w:tab w:val="clear" w:pos="377"/>
      </w:tabs>
      <w:spacing w:before="240" w:after="64" w:line="320" w:lineRule="auto"/>
      <w:outlineLvl w:val="6"/>
    </w:pPr>
    <w:rPr>
      <w:b/>
      <w:bCs/>
    </w:rPr>
  </w:style>
  <w:style w:type="paragraph" w:styleId="Heading8">
    <w:name w:val="heading 8"/>
    <w:basedOn w:val="Normal"/>
    <w:next w:val="Normal"/>
    <w:link w:val="Heading8Char"/>
    <w:qFormat/>
    <w:rsid w:val="006E0F83"/>
    <w:pPr>
      <w:keepNext/>
      <w:keepLines/>
      <w:numPr>
        <w:ilvl w:val="7"/>
        <w:numId w:val="1"/>
      </w:numPr>
      <w:tabs>
        <w:tab w:val="clear" w:pos="377"/>
      </w:tabs>
      <w:spacing w:before="240" w:after="64" w:line="320" w:lineRule="auto"/>
      <w:outlineLvl w:val="7"/>
    </w:pPr>
    <w:rPr>
      <w:rFonts w:ascii="Arial" w:eastAsia="SimHei" w:hAnsi="Arial"/>
    </w:rPr>
  </w:style>
  <w:style w:type="paragraph" w:styleId="Heading9">
    <w:name w:val="heading 9"/>
    <w:basedOn w:val="Normal"/>
    <w:next w:val="Normal"/>
    <w:link w:val="Heading9Char"/>
    <w:qFormat/>
    <w:rsid w:val="006E0F83"/>
    <w:pPr>
      <w:keepNext/>
      <w:keepLines/>
      <w:numPr>
        <w:ilvl w:val="8"/>
        <w:numId w:val="1"/>
      </w:numPr>
      <w:tabs>
        <w:tab w:val="clear" w:pos="377"/>
      </w:tabs>
      <w:spacing w:before="240" w:after="64" w:line="320" w:lineRule="auto"/>
      <w:outlineLvl w:val="8"/>
    </w:pPr>
    <w:rPr>
      <w:rFonts w:ascii="Arial" w:eastAsia="SimHei"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基准标题"/>
    <w:basedOn w:val="BodyText"/>
    <w:next w:val="BodyText"/>
    <w:qFormat/>
    <w:pPr>
      <w:keepNext/>
      <w:keepLines/>
      <w:spacing w:after="0"/>
      <w:jc w:val="left"/>
    </w:pPr>
    <w:rPr>
      <w:rFonts w:ascii="Arial Black" w:hAnsi="Arial Black"/>
      <w:spacing w:val="-10"/>
      <w:kern w:val="28"/>
    </w:rPr>
  </w:style>
  <w:style w:type="paragraph" w:styleId="BodyText">
    <w:name w:val="Body Text"/>
    <w:basedOn w:val="Normal"/>
    <w:qFormat/>
    <w:pPr>
      <w:spacing w:after="220" w:line="180" w:lineRule="atLeast"/>
      <w:jc w:val="center"/>
    </w:pPr>
    <w:rPr>
      <w:sz w:val="30"/>
    </w:rPr>
  </w:style>
  <w:style w:type="paragraph" w:styleId="DocumentMap">
    <w:name w:val="Document Map"/>
    <w:basedOn w:val="Normal"/>
    <w:link w:val="DocumentMapChar"/>
    <w:unhideWhenUsed/>
    <w:qFormat/>
    <w:rPr>
      <w:rFonts w:ascii="SimSun"/>
      <w:sz w:val="18"/>
      <w:szCs w:val="18"/>
    </w:rPr>
  </w:style>
  <w:style w:type="paragraph" w:styleId="CommentText">
    <w:name w:val="annotation text"/>
    <w:basedOn w:val="Normal"/>
    <w:link w:val="CommentTextChar"/>
    <w:qFormat/>
    <w:pPr>
      <w:jc w:val="left"/>
    </w:pPr>
  </w:style>
  <w:style w:type="paragraph" w:styleId="TOC3">
    <w:name w:val="toc 3"/>
    <w:basedOn w:val="Normal"/>
    <w:next w:val="Normal"/>
    <w:uiPriority w:val="39"/>
    <w:qFormat/>
    <w:pPr>
      <w:tabs>
        <w:tab w:val="clear" w:pos="377"/>
      </w:tabs>
      <w:ind w:left="480"/>
      <w:jc w:val="left"/>
    </w:pPr>
    <w:rPr>
      <w:i/>
      <w:iCs/>
      <w:sz w:val="20"/>
      <w:szCs w:val="20"/>
    </w:rPr>
  </w:style>
  <w:style w:type="paragraph" w:styleId="BodyTextIndent2">
    <w:name w:val="Body Text Indent 2"/>
    <w:basedOn w:val="Normal"/>
    <w:qFormat/>
    <w:pPr>
      <w:widowControl w:val="0"/>
      <w:tabs>
        <w:tab w:val="clear" w:pos="377"/>
      </w:tabs>
      <w:spacing w:line="480" w:lineRule="atLeast"/>
      <w:ind w:firstLine="420"/>
    </w:pPr>
    <w:rPr>
      <w:kern w:val="2"/>
      <w:szCs w:val="20"/>
    </w:rPr>
  </w:style>
  <w:style w:type="paragraph" w:styleId="BalloonText">
    <w:name w:val="Balloon Text"/>
    <w:basedOn w:val="Normal"/>
    <w:link w:val="BalloonTextChar"/>
    <w:qFormat/>
    <w:pPr>
      <w:spacing w:line="240" w:lineRule="auto"/>
    </w:pPr>
    <w:rPr>
      <w:sz w:val="18"/>
      <w:szCs w:val="18"/>
    </w:rPr>
  </w:style>
  <w:style w:type="paragraph" w:styleId="Footer">
    <w:name w:val="footer"/>
    <w:basedOn w:val="Normal"/>
    <w:link w:val="FooterChar"/>
    <w:uiPriority w:val="99"/>
    <w:qFormat/>
    <w:pPr>
      <w:tabs>
        <w:tab w:val="clear" w:pos="377"/>
        <w:tab w:val="center" w:pos="4153"/>
        <w:tab w:val="right" w:pos="8306"/>
      </w:tabs>
      <w:snapToGrid w:val="0"/>
      <w:jc w:val="left"/>
    </w:pPr>
    <w:rPr>
      <w:sz w:val="18"/>
    </w:rPr>
  </w:style>
  <w:style w:type="paragraph" w:styleId="Header">
    <w:name w:val="header"/>
    <w:basedOn w:val="Normal"/>
    <w:link w:val="HeaderChar"/>
    <w:qFormat/>
    <w:pPr>
      <w:pBdr>
        <w:top w:val="none" w:sz="0" w:space="1" w:color="auto"/>
        <w:left w:val="none" w:sz="0" w:space="4" w:color="auto"/>
        <w:bottom w:val="none" w:sz="0" w:space="1" w:color="auto"/>
        <w:right w:val="none" w:sz="0" w:space="4" w:color="auto"/>
      </w:pBdr>
      <w:tabs>
        <w:tab w:val="clear" w:pos="377"/>
        <w:tab w:val="center" w:pos="4153"/>
        <w:tab w:val="right" w:pos="8306"/>
      </w:tabs>
      <w:snapToGrid w:val="0"/>
      <w:spacing w:line="240" w:lineRule="auto"/>
    </w:pPr>
    <w:rPr>
      <w:sz w:val="18"/>
    </w:rPr>
  </w:style>
  <w:style w:type="paragraph" w:styleId="TOC1">
    <w:name w:val="toc 1"/>
    <w:basedOn w:val="Normal"/>
    <w:next w:val="Normal"/>
    <w:uiPriority w:val="39"/>
    <w:qFormat/>
    <w:pPr>
      <w:tabs>
        <w:tab w:val="clear" w:pos="377"/>
        <w:tab w:val="right" w:leader="dot" w:pos="9061"/>
      </w:tabs>
      <w:spacing w:line="440" w:lineRule="exact"/>
      <w:jc w:val="left"/>
    </w:pPr>
    <w:rPr>
      <w:b/>
      <w:bCs/>
      <w:caps/>
      <w:sz w:val="20"/>
      <w:szCs w:val="20"/>
    </w:rPr>
  </w:style>
  <w:style w:type="paragraph" w:styleId="TOC2">
    <w:name w:val="toc 2"/>
    <w:basedOn w:val="Normal"/>
    <w:next w:val="Normal"/>
    <w:uiPriority w:val="39"/>
    <w:qFormat/>
    <w:pPr>
      <w:tabs>
        <w:tab w:val="clear" w:pos="377"/>
        <w:tab w:val="left" w:pos="960"/>
        <w:tab w:val="right" w:leader="dot" w:pos="9061"/>
      </w:tabs>
      <w:spacing w:line="440" w:lineRule="exact"/>
      <w:ind w:left="240"/>
      <w:jc w:val="left"/>
    </w:pPr>
    <w:rPr>
      <w:rFonts w:ascii="SimSun" w:hAnsi="SimSun"/>
      <w:smallCaps/>
    </w:rPr>
  </w:style>
  <w:style w:type="paragraph" w:styleId="HTMLPreformatted">
    <w:name w:val="HTML Preformatted"/>
    <w:basedOn w:val="Normal"/>
    <w:link w:val="HTMLPreformattedChar"/>
    <w:uiPriority w:val="99"/>
    <w:qFormat/>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rPr>
  </w:style>
  <w:style w:type="paragraph" w:styleId="NormalWeb">
    <w:name w:val="Normal (Web)"/>
    <w:basedOn w:val="Normal"/>
    <w:unhideWhenUsed/>
    <w:qFormat/>
    <w:pPr>
      <w:tabs>
        <w:tab w:val="clear" w:pos="377"/>
      </w:tabs>
      <w:spacing w:line="240" w:lineRule="auto"/>
      <w:jc w:val="left"/>
    </w:pPr>
    <w:rPr>
      <w:rFonts w:ascii="SimSun" w:hAnsi="SimSun" w:cs="SimSun"/>
    </w:rPr>
  </w:style>
  <w:style w:type="paragraph" w:styleId="CommentSubject">
    <w:name w:val="annotation subject"/>
    <w:basedOn w:val="CommentText"/>
    <w:next w:val="CommentText"/>
    <w:link w:val="CommentSubjectChar"/>
    <w:qFormat/>
    <w:rPr>
      <w:b/>
      <w:bCs/>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21"/>
      <w:szCs w:val="21"/>
    </w:rPr>
  </w:style>
  <w:style w:type="paragraph" w:customStyle="1" w:styleId="10">
    <w:name w:val="列出段落1"/>
    <w:basedOn w:val="Normal"/>
    <w:uiPriority w:val="99"/>
    <w:qFormat/>
    <w:pPr>
      <w:ind w:firstLine="420"/>
    </w:pPr>
  </w:style>
  <w:style w:type="character" w:customStyle="1" w:styleId="BalloonTextChar">
    <w:name w:val="Balloon Text Char"/>
    <w:basedOn w:val="DefaultParagraphFont"/>
    <w:link w:val="BalloonText"/>
    <w:qFormat/>
    <w:rPr>
      <w:sz w:val="18"/>
      <w:szCs w:val="18"/>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 w:type="character" w:customStyle="1" w:styleId="HTMLPreformattedChar">
    <w:name w:val="HTML Preformatted Char"/>
    <w:basedOn w:val="DefaultParagraphFont"/>
    <w:link w:val="HTMLPreformatted"/>
    <w:uiPriority w:val="99"/>
    <w:qFormat/>
    <w:rPr>
      <w:rFonts w:ascii="SimSun" w:hAnsi="SimSun"/>
      <w:sz w:val="24"/>
      <w:szCs w:val="24"/>
    </w:rPr>
  </w:style>
  <w:style w:type="paragraph" w:customStyle="1" w:styleId="11">
    <w:name w:val="正文1"/>
    <w:qFormat/>
    <w:pPr>
      <w:jc w:val="both"/>
    </w:pPr>
    <w:rPr>
      <w:kern w:val="2"/>
      <w:sz w:val="21"/>
      <w:szCs w:val="21"/>
    </w:rPr>
  </w:style>
  <w:style w:type="character" w:customStyle="1" w:styleId="DocumentMapChar">
    <w:name w:val="Document Map Char"/>
    <w:basedOn w:val="DefaultParagraphFont"/>
    <w:link w:val="DocumentMap"/>
    <w:semiHidden/>
    <w:qFormat/>
    <w:rPr>
      <w:rFonts w:ascii="SimSun"/>
      <w:sz w:val="18"/>
      <w:szCs w:val="18"/>
    </w:rPr>
  </w:style>
  <w:style w:type="character" w:customStyle="1" w:styleId="Heading3Char">
    <w:name w:val="Heading 3 Char"/>
    <w:basedOn w:val="DefaultParagraphFont"/>
    <w:link w:val="Heading3"/>
    <w:qFormat/>
    <w:rPr>
      <w:rFonts w:eastAsia="SimHei"/>
      <w:bCs/>
      <w:sz w:val="24"/>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eading4Char">
    <w:name w:val="Heading 4 Char"/>
    <w:basedOn w:val="DefaultParagraphFont"/>
    <w:link w:val="Heading4"/>
    <w:rsid w:val="006E0F83"/>
    <w:rPr>
      <w:bCs/>
      <w:sz w:val="24"/>
      <w:szCs w:val="24"/>
    </w:rPr>
  </w:style>
  <w:style w:type="character" w:customStyle="1" w:styleId="Heading5Char">
    <w:name w:val="Heading 5 Char"/>
    <w:basedOn w:val="DefaultParagraphFont"/>
    <w:link w:val="Heading5"/>
    <w:rsid w:val="006E0F83"/>
    <w:rPr>
      <w:b/>
      <w:bCs/>
      <w:sz w:val="28"/>
      <w:szCs w:val="28"/>
    </w:rPr>
  </w:style>
  <w:style w:type="character" w:customStyle="1" w:styleId="Heading6Char">
    <w:name w:val="Heading 6 Char"/>
    <w:basedOn w:val="DefaultParagraphFont"/>
    <w:link w:val="Heading6"/>
    <w:rsid w:val="006E0F83"/>
    <w:rPr>
      <w:rFonts w:ascii="Arial" w:eastAsia="SimHei" w:hAnsi="Arial"/>
      <w:b/>
      <w:bCs/>
      <w:sz w:val="24"/>
      <w:szCs w:val="24"/>
    </w:rPr>
  </w:style>
  <w:style w:type="character" w:customStyle="1" w:styleId="Heading7Char">
    <w:name w:val="Heading 7 Char"/>
    <w:basedOn w:val="DefaultParagraphFont"/>
    <w:link w:val="Heading7"/>
    <w:rsid w:val="006E0F83"/>
    <w:rPr>
      <w:b/>
      <w:bCs/>
      <w:sz w:val="24"/>
      <w:szCs w:val="24"/>
    </w:rPr>
  </w:style>
  <w:style w:type="character" w:customStyle="1" w:styleId="Heading8Char">
    <w:name w:val="Heading 8 Char"/>
    <w:basedOn w:val="DefaultParagraphFont"/>
    <w:link w:val="Heading8"/>
    <w:rsid w:val="006E0F83"/>
    <w:rPr>
      <w:rFonts w:ascii="Arial" w:eastAsia="SimHei" w:hAnsi="Arial"/>
      <w:sz w:val="24"/>
      <w:szCs w:val="24"/>
    </w:rPr>
  </w:style>
  <w:style w:type="character" w:customStyle="1" w:styleId="Heading9Char">
    <w:name w:val="Heading 9 Char"/>
    <w:basedOn w:val="DefaultParagraphFont"/>
    <w:link w:val="Heading9"/>
    <w:rsid w:val="006E0F83"/>
    <w:rPr>
      <w:rFonts w:ascii="Arial" w:eastAsia="SimHei" w:hAnsi="Arial"/>
      <w:sz w:val="21"/>
      <w:szCs w:val="21"/>
    </w:rPr>
  </w:style>
  <w:style w:type="character" w:customStyle="1" w:styleId="FooterChar">
    <w:name w:val="Footer Char"/>
    <w:link w:val="Footer"/>
    <w:uiPriority w:val="99"/>
    <w:rsid w:val="006E0F83"/>
    <w:rPr>
      <w:sz w:val="18"/>
      <w:szCs w:val="24"/>
    </w:rPr>
  </w:style>
  <w:style w:type="character" w:customStyle="1" w:styleId="Heading1Char">
    <w:name w:val="Heading 1 Char"/>
    <w:link w:val="Heading1"/>
    <w:qFormat/>
    <w:rsid w:val="006E0F83"/>
    <w:rPr>
      <w:rFonts w:ascii="SimHei" w:eastAsia="SimHei" w:hAnsi="Arial Black"/>
      <w:bCs/>
      <w:spacing w:val="-10"/>
      <w:kern w:val="44"/>
      <w:sz w:val="32"/>
      <w:szCs w:val="30"/>
    </w:rPr>
  </w:style>
  <w:style w:type="character" w:styleId="PageNumber">
    <w:name w:val="page number"/>
    <w:basedOn w:val="DefaultParagraphFont"/>
    <w:rsid w:val="006E0F83"/>
  </w:style>
  <w:style w:type="character" w:customStyle="1" w:styleId="HeaderChar">
    <w:name w:val="Header Char"/>
    <w:link w:val="Header"/>
    <w:rsid w:val="006E0F83"/>
    <w:rPr>
      <w:sz w:val="18"/>
      <w:szCs w:val="24"/>
    </w:rPr>
  </w:style>
  <w:style w:type="character" w:customStyle="1" w:styleId="Heading2Char">
    <w:name w:val="Heading 2 Char"/>
    <w:link w:val="Heading2"/>
    <w:rsid w:val="006E0F83"/>
    <w:rPr>
      <w:rFonts w:ascii="SimHei" w:eastAsia="SimHei"/>
      <w:bCs/>
      <w:sz w:val="28"/>
      <w:szCs w:val="28"/>
    </w:rPr>
  </w:style>
  <w:style w:type="character" w:customStyle="1" w:styleId="TitleChar">
    <w:name w:val="Title Char"/>
    <w:link w:val="Title"/>
    <w:rsid w:val="006E0F83"/>
    <w:rPr>
      <w:rFonts w:ascii="Calibri Light" w:hAnsi="Calibri Light"/>
      <w:b/>
      <w:bCs/>
      <w:sz w:val="32"/>
      <w:szCs w:val="32"/>
    </w:rPr>
  </w:style>
  <w:style w:type="character" w:styleId="LineNumber">
    <w:name w:val="line number"/>
    <w:basedOn w:val="DefaultParagraphFont"/>
    <w:rsid w:val="006E0F83"/>
  </w:style>
  <w:style w:type="character" w:customStyle="1" w:styleId="2CharChar">
    <w:name w:val="样式 首行缩进:  2 字符 Char Char"/>
    <w:link w:val="2"/>
    <w:rsid w:val="006E0F83"/>
    <w:rPr>
      <w:rFonts w:cs="SimSun"/>
      <w:kern w:val="2"/>
      <w:sz w:val="24"/>
    </w:rPr>
  </w:style>
  <w:style w:type="character" w:styleId="FootnoteReference">
    <w:name w:val="footnote reference"/>
    <w:rsid w:val="006E0F83"/>
    <w:rPr>
      <w:vertAlign w:val="superscript"/>
    </w:rPr>
  </w:style>
  <w:style w:type="paragraph" w:customStyle="1" w:styleId="2">
    <w:name w:val="样式 首行缩进:  2 字符"/>
    <w:basedOn w:val="Normal"/>
    <w:link w:val="2CharChar"/>
    <w:rsid w:val="006E0F83"/>
    <w:pPr>
      <w:widowControl w:val="0"/>
      <w:tabs>
        <w:tab w:val="clear" w:pos="377"/>
      </w:tabs>
      <w:spacing w:line="440" w:lineRule="exact"/>
      <w:ind w:firstLineChars="200" w:firstLine="480"/>
    </w:pPr>
    <w:rPr>
      <w:rFonts w:cs="SimSun"/>
      <w:kern w:val="2"/>
      <w:szCs w:val="20"/>
    </w:rPr>
  </w:style>
  <w:style w:type="paragraph" w:styleId="FootnoteText">
    <w:name w:val="footnote text"/>
    <w:basedOn w:val="Normal"/>
    <w:link w:val="FootnoteTextChar"/>
    <w:rsid w:val="006E0F83"/>
    <w:pPr>
      <w:snapToGrid w:val="0"/>
      <w:jc w:val="left"/>
    </w:pPr>
    <w:rPr>
      <w:sz w:val="18"/>
      <w:szCs w:val="18"/>
    </w:rPr>
  </w:style>
  <w:style w:type="character" w:customStyle="1" w:styleId="FootnoteTextChar">
    <w:name w:val="Footnote Text Char"/>
    <w:basedOn w:val="DefaultParagraphFont"/>
    <w:link w:val="FootnoteText"/>
    <w:rsid w:val="006E0F83"/>
    <w:rPr>
      <w:sz w:val="18"/>
      <w:szCs w:val="18"/>
    </w:rPr>
  </w:style>
  <w:style w:type="paragraph" w:customStyle="1" w:styleId="30522TimesNewRoman">
    <w:name w:val="样式 样式 标题 3 + 段前: 0.5 行 行距: 固定值 22 磅 + Times New Roman"/>
    <w:basedOn w:val="30522"/>
    <w:rsid w:val="006E0F83"/>
  </w:style>
  <w:style w:type="paragraph" w:customStyle="1" w:styleId="1TimesNewRoman22">
    <w:name w:val="样式 标题 1 + Times New Roman 居中 行距: 固定值 22 磅"/>
    <w:basedOn w:val="Heading1"/>
    <w:rsid w:val="006E0F83"/>
    <w:pPr>
      <w:spacing w:before="312" w:after="312" w:line="440" w:lineRule="exact"/>
    </w:pPr>
    <w:rPr>
      <w:rFonts w:ascii="Times New Roman" w:cs="SimSun"/>
      <w:bCs w:val="0"/>
      <w:szCs w:val="20"/>
    </w:rPr>
  </w:style>
  <w:style w:type="paragraph" w:customStyle="1" w:styleId="30522">
    <w:name w:val="样式 标题 3 + 段前: 0.5 行 行距: 固定值 22 磅"/>
    <w:basedOn w:val="Heading3"/>
    <w:rsid w:val="006E0F83"/>
    <w:pPr>
      <w:tabs>
        <w:tab w:val="clear" w:pos="377"/>
        <w:tab w:val="left" w:pos="720"/>
      </w:tabs>
      <w:spacing w:afterLines="50" w:after="156"/>
      <w:ind w:left="720" w:hanging="720"/>
    </w:pPr>
    <w:rPr>
      <w:rFonts w:ascii="SimHei" w:cs="SimSun"/>
      <w:b/>
      <w:bCs w:val="0"/>
      <w:szCs w:val="20"/>
    </w:rPr>
  </w:style>
  <w:style w:type="paragraph" w:customStyle="1" w:styleId="New">
    <w:name w:val="页脚 New"/>
    <w:basedOn w:val="New0"/>
    <w:rsid w:val="006E0F83"/>
    <w:pPr>
      <w:tabs>
        <w:tab w:val="center" w:pos="4153"/>
        <w:tab w:val="right" w:pos="8306"/>
      </w:tabs>
      <w:snapToGrid w:val="0"/>
      <w:jc w:val="left"/>
    </w:pPr>
    <w:rPr>
      <w:sz w:val="18"/>
      <w:szCs w:val="18"/>
    </w:rPr>
  </w:style>
  <w:style w:type="paragraph" w:customStyle="1" w:styleId="New0">
    <w:name w:val="正文 New"/>
    <w:rsid w:val="006E0F83"/>
    <w:pPr>
      <w:widowControl w:val="0"/>
      <w:spacing w:line="480" w:lineRule="atLeast"/>
      <w:jc w:val="both"/>
    </w:pPr>
    <w:rPr>
      <w:kern w:val="2"/>
      <w:sz w:val="21"/>
      <w:szCs w:val="24"/>
    </w:rPr>
  </w:style>
  <w:style w:type="paragraph" w:customStyle="1" w:styleId="New1">
    <w:name w:val="页眉 New"/>
    <w:basedOn w:val="New0"/>
    <w:rsid w:val="006E0F83"/>
    <w:pPr>
      <w:pBdr>
        <w:bottom w:val="single" w:sz="6" w:space="1" w:color="auto"/>
      </w:pBdr>
      <w:tabs>
        <w:tab w:val="center" w:pos="4153"/>
        <w:tab w:val="right" w:pos="8306"/>
      </w:tabs>
      <w:snapToGrid w:val="0"/>
      <w:jc w:val="center"/>
    </w:pPr>
    <w:rPr>
      <w:sz w:val="18"/>
      <w:szCs w:val="18"/>
    </w:rPr>
  </w:style>
  <w:style w:type="paragraph" w:styleId="TOC9">
    <w:name w:val="toc 9"/>
    <w:basedOn w:val="Normal"/>
    <w:next w:val="Normal"/>
    <w:rsid w:val="006E0F83"/>
    <w:pPr>
      <w:tabs>
        <w:tab w:val="clear" w:pos="377"/>
      </w:tabs>
      <w:ind w:left="1920"/>
      <w:jc w:val="left"/>
    </w:pPr>
    <w:rPr>
      <w:sz w:val="18"/>
      <w:szCs w:val="18"/>
    </w:rPr>
  </w:style>
  <w:style w:type="paragraph" w:customStyle="1" w:styleId="122TimesNewRoman">
    <w:name w:val="样式 样式 标题 1 + 行距: 固定值 22 磅 + Times New Roman"/>
    <w:basedOn w:val="122"/>
    <w:rsid w:val="006E0F83"/>
    <w:pPr>
      <w:tabs>
        <w:tab w:val="clear" w:pos="432"/>
      </w:tabs>
      <w:jc w:val="right"/>
    </w:pPr>
    <w:rPr>
      <w:rFonts w:ascii="Times New Roman"/>
    </w:rPr>
  </w:style>
  <w:style w:type="paragraph" w:styleId="TOC6">
    <w:name w:val="toc 6"/>
    <w:basedOn w:val="Normal"/>
    <w:next w:val="Normal"/>
    <w:rsid w:val="006E0F83"/>
    <w:pPr>
      <w:tabs>
        <w:tab w:val="clear" w:pos="377"/>
      </w:tabs>
      <w:ind w:left="1200"/>
      <w:jc w:val="left"/>
    </w:pPr>
    <w:rPr>
      <w:sz w:val="18"/>
      <w:szCs w:val="18"/>
    </w:rPr>
  </w:style>
  <w:style w:type="paragraph" w:styleId="TOC8">
    <w:name w:val="toc 8"/>
    <w:basedOn w:val="Normal"/>
    <w:next w:val="Normal"/>
    <w:rsid w:val="006E0F83"/>
    <w:pPr>
      <w:tabs>
        <w:tab w:val="clear" w:pos="377"/>
      </w:tabs>
      <w:ind w:left="1680"/>
      <w:jc w:val="left"/>
    </w:pPr>
    <w:rPr>
      <w:sz w:val="18"/>
      <w:szCs w:val="18"/>
    </w:rPr>
  </w:style>
  <w:style w:type="paragraph" w:styleId="TOC5">
    <w:name w:val="toc 5"/>
    <w:basedOn w:val="Normal"/>
    <w:next w:val="Normal"/>
    <w:rsid w:val="006E0F83"/>
    <w:pPr>
      <w:tabs>
        <w:tab w:val="clear" w:pos="377"/>
      </w:tabs>
      <w:ind w:left="960"/>
      <w:jc w:val="left"/>
    </w:pPr>
    <w:rPr>
      <w:sz w:val="18"/>
      <w:szCs w:val="18"/>
    </w:rPr>
  </w:style>
  <w:style w:type="paragraph" w:styleId="TOC7">
    <w:name w:val="toc 7"/>
    <w:basedOn w:val="Normal"/>
    <w:next w:val="Normal"/>
    <w:rsid w:val="006E0F83"/>
    <w:pPr>
      <w:tabs>
        <w:tab w:val="clear" w:pos="377"/>
      </w:tabs>
      <w:ind w:left="1440"/>
      <w:jc w:val="left"/>
    </w:pPr>
    <w:rPr>
      <w:sz w:val="18"/>
      <w:szCs w:val="18"/>
    </w:rPr>
  </w:style>
  <w:style w:type="paragraph" w:customStyle="1" w:styleId="12">
    <w:name w:val="样式1"/>
    <w:basedOn w:val="Header"/>
    <w:qFormat/>
    <w:rsid w:val="006E0F83"/>
    <w:pPr>
      <w:keepLines/>
      <w:spacing w:after="600" w:line="180" w:lineRule="atLeast"/>
      <w:ind w:firstLineChars="200" w:firstLine="400"/>
      <w:jc w:val="center"/>
    </w:pPr>
    <w:rPr>
      <w:rFonts w:ascii="Calibri" w:hAnsi="Calibri"/>
      <w:spacing w:val="-5"/>
      <w:sz w:val="21"/>
      <w:szCs w:val="21"/>
    </w:rPr>
  </w:style>
  <w:style w:type="paragraph" w:customStyle="1" w:styleId="20">
    <w:name w:val="列出段落2"/>
    <w:basedOn w:val="Normal"/>
    <w:uiPriority w:val="34"/>
    <w:qFormat/>
    <w:rsid w:val="006E0F83"/>
    <w:pPr>
      <w:spacing w:line="440" w:lineRule="exact"/>
      <w:ind w:firstLineChars="200" w:firstLine="420"/>
    </w:pPr>
    <w:rPr>
      <w:rFonts w:ascii="Calibri" w:hAnsi="Calibri"/>
    </w:rPr>
  </w:style>
  <w:style w:type="paragraph" w:styleId="Caption">
    <w:name w:val="caption"/>
    <w:basedOn w:val="Normal"/>
    <w:next w:val="Normal"/>
    <w:qFormat/>
    <w:rsid w:val="006E0F83"/>
    <w:pPr>
      <w:spacing w:line="440" w:lineRule="exact"/>
      <w:ind w:firstLineChars="200" w:firstLine="200"/>
    </w:pPr>
    <w:rPr>
      <w:rFonts w:ascii="Cambria" w:eastAsia="SimHei" w:hAnsi="Cambria"/>
      <w:sz w:val="20"/>
      <w:szCs w:val="20"/>
    </w:rPr>
  </w:style>
  <w:style w:type="paragraph" w:customStyle="1" w:styleId="122">
    <w:name w:val="样式 标题 1 + 行距: 固定值 22 磅"/>
    <w:basedOn w:val="Heading1"/>
    <w:rsid w:val="006E0F83"/>
    <w:pPr>
      <w:numPr>
        <w:numId w:val="0"/>
      </w:numPr>
      <w:spacing w:before="312" w:after="312" w:line="440" w:lineRule="exact"/>
      <w:ind w:left="432" w:hanging="432"/>
    </w:pPr>
    <w:rPr>
      <w:rFonts w:cs="SimSun"/>
      <w:bCs w:val="0"/>
      <w:szCs w:val="20"/>
    </w:rPr>
  </w:style>
  <w:style w:type="paragraph" w:styleId="Title">
    <w:name w:val="Title"/>
    <w:basedOn w:val="Normal"/>
    <w:next w:val="Normal"/>
    <w:link w:val="TitleChar"/>
    <w:qFormat/>
    <w:rsid w:val="006E0F83"/>
    <w:pPr>
      <w:spacing w:before="240" w:after="60" w:line="440" w:lineRule="exact"/>
      <w:ind w:firstLineChars="200" w:firstLine="200"/>
      <w:jc w:val="center"/>
      <w:outlineLvl w:val="0"/>
    </w:pPr>
    <w:rPr>
      <w:rFonts w:ascii="Calibri Light" w:hAnsi="Calibri Light"/>
      <w:b/>
      <w:bCs/>
      <w:sz w:val="32"/>
      <w:szCs w:val="32"/>
    </w:rPr>
  </w:style>
  <w:style w:type="character" w:customStyle="1" w:styleId="Char1">
    <w:name w:val="标题 Char1"/>
    <w:basedOn w:val="DefaultParagraphFont"/>
    <w:rsid w:val="006E0F83"/>
    <w:rPr>
      <w:rFonts w:asciiTheme="majorHAnsi" w:hAnsiTheme="majorHAnsi" w:cstheme="majorBidi"/>
      <w:b/>
      <w:bCs/>
      <w:sz w:val="32"/>
      <w:szCs w:val="32"/>
    </w:rPr>
  </w:style>
  <w:style w:type="paragraph" w:styleId="TOC4">
    <w:name w:val="toc 4"/>
    <w:basedOn w:val="Normal"/>
    <w:next w:val="Normal"/>
    <w:rsid w:val="006E0F83"/>
    <w:pPr>
      <w:tabs>
        <w:tab w:val="clear" w:pos="377"/>
      </w:tabs>
      <w:ind w:left="720"/>
      <w:jc w:val="left"/>
    </w:pPr>
    <w:rPr>
      <w:sz w:val="18"/>
      <w:szCs w:val="18"/>
    </w:rPr>
  </w:style>
  <w:style w:type="paragraph" w:styleId="BodyTextIndent">
    <w:name w:val="Body Text Indent"/>
    <w:basedOn w:val="Normal"/>
    <w:link w:val="BodyTextIndentChar"/>
    <w:rsid w:val="006E0F83"/>
    <w:pPr>
      <w:spacing w:after="120"/>
      <w:ind w:leftChars="200" w:left="420"/>
    </w:pPr>
  </w:style>
  <w:style w:type="character" w:customStyle="1" w:styleId="BodyTextIndentChar">
    <w:name w:val="Body Text Indent Char"/>
    <w:basedOn w:val="DefaultParagraphFont"/>
    <w:link w:val="BodyTextIndent"/>
    <w:rsid w:val="006E0F83"/>
    <w:rPr>
      <w:sz w:val="24"/>
      <w:szCs w:val="24"/>
    </w:rPr>
  </w:style>
  <w:style w:type="paragraph" w:customStyle="1" w:styleId="305">
    <w:name w:val="样式 标题 3 + 段前: 0.5 行"/>
    <w:basedOn w:val="Heading3"/>
    <w:rsid w:val="006E0F83"/>
    <w:pPr>
      <w:tabs>
        <w:tab w:val="clear" w:pos="377"/>
        <w:tab w:val="left" w:pos="720"/>
      </w:tabs>
      <w:spacing w:line="240" w:lineRule="auto"/>
    </w:pPr>
    <w:rPr>
      <w:rFonts w:ascii="SimHei" w:cs="SimSun"/>
      <w:b/>
      <w:bCs w:val="0"/>
      <w:szCs w:val="20"/>
    </w:rPr>
  </w:style>
  <w:style w:type="paragraph" w:customStyle="1" w:styleId="1">
    <w:name w:val="样式 标题 1 + 居中"/>
    <w:basedOn w:val="Normal"/>
    <w:rsid w:val="006E0F83"/>
    <w:pPr>
      <w:numPr>
        <w:numId w:val="3"/>
      </w:numPr>
      <w:tabs>
        <w:tab w:val="clear" w:pos="377"/>
        <w:tab w:val="left" w:pos="432"/>
      </w:tabs>
    </w:pPr>
  </w:style>
  <w:style w:type="paragraph" w:customStyle="1" w:styleId="1TimesNewRoman">
    <w:name w:val="样式 标题 1 + Times New Roman"/>
    <w:basedOn w:val="Heading1"/>
    <w:rsid w:val="006E0F83"/>
    <w:pPr>
      <w:spacing w:before="312" w:after="312"/>
    </w:pPr>
    <w:rPr>
      <w:rFonts w:ascii="Times New Roman"/>
      <w:bCs w:val="0"/>
    </w:rPr>
  </w:style>
  <w:style w:type="table" w:styleId="TableGrid">
    <w:name w:val="Table Grid"/>
    <w:basedOn w:val="TableNormal"/>
    <w:qFormat/>
    <w:rsid w:val="006E0F8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qFormat/>
    <w:rsid w:val="006E0F83"/>
    <w:rPr>
      <w:rFonts w:ascii="Calibri" w:hAnsi="Calibri"/>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paragraph" w:styleId="EndnoteText">
    <w:name w:val="endnote text"/>
    <w:basedOn w:val="Normal"/>
    <w:link w:val="EndnoteTextChar"/>
    <w:rsid w:val="006E0F83"/>
    <w:pPr>
      <w:snapToGrid w:val="0"/>
      <w:jc w:val="left"/>
    </w:pPr>
  </w:style>
  <w:style w:type="character" w:customStyle="1" w:styleId="EndnoteTextChar">
    <w:name w:val="Endnote Text Char"/>
    <w:basedOn w:val="DefaultParagraphFont"/>
    <w:link w:val="EndnoteText"/>
    <w:rsid w:val="006E0F83"/>
    <w:rPr>
      <w:sz w:val="24"/>
      <w:szCs w:val="24"/>
    </w:rPr>
  </w:style>
  <w:style w:type="character" w:styleId="EndnoteReference">
    <w:name w:val="endnote reference"/>
    <w:rsid w:val="006E0F83"/>
    <w:rPr>
      <w:vertAlign w:val="superscript"/>
    </w:rPr>
  </w:style>
  <w:style w:type="character" w:styleId="Emphasis">
    <w:name w:val="Emphasis"/>
    <w:uiPriority w:val="20"/>
    <w:qFormat/>
    <w:rsid w:val="006E0F83"/>
    <w:rPr>
      <w:i/>
      <w:iCs/>
    </w:rPr>
  </w:style>
  <w:style w:type="paragraph" w:styleId="TOCHeading">
    <w:name w:val="TOC Heading"/>
    <w:basedOn w:val="Heading1"/>
    <w:next w:val="Normal"/>
    <w:uiPriority w:val="39"/>
    <w:unhideWhenUsed/>
    <w:qFormat/>
    <w:rsid w:val="00525510"/>
    <w:pPr>
      <w:numPr>
        <w:numId w:val="0"/>
      </w:numPr>
      <w:tabs>
        <w:tab w:val="clear" w:pos="432"/>
      </w:tabs>
      <w:spacing w:beforeLines="0" w:before="240" w:afterLines="0" w:line="259" w:lineRule="auto"/>
      <w:jc w:val="left"/>
      <w:outlineLvl w:val="9"/>
    </w:pPr>
    <w:rPr>
      <w:rFonts w:asciiTheme="majorHAnsi" w:eastAsiaTheme="majorEastAsia" w:hAnsiTheme="majorHAnsi" w:cstheme="majorBidi"/>
      <w:bCs w:val="0"/>
      <w:color w:val="2E74B5" w:themeColor="accent1" w:themeShade="BF"/>
      <w:spacing w:val="0"/>
      <w:kern w:val="0"/>
      <w:szCs w:val="32"/>
    </w:rPr>
  </w:style>
  <w:style w:type="paragraph" w:styleId="ListParagraph">
    <w:name w:val="List Paragraph"/>
    <w:basedOn w:val="Normal"/>
    <w:uiPriority w:val="99"/>
    <w:rsid w:val="00565082"/>
    <w:pPr>
      <w:ind w:firstLineChars="200" w:firstLine="420"/>
    </w:pPr>
  </w:style>
  <w:style w:type="character" w:customStyle="1" w:styleId="UnresolvedMention1">
    <w:name w:val="Unresolved Mention1"/>
    <w:basedOn w:val="DefaultParagraphFont"/>
    <w:rsid w:val="00251B87"/>
    <w:rPr>
      <w:color w:val="605E5C"/>
      <w:shd w:val="clear" w:color="auto" w:fill="E1DFDD"/>
    </w:rPr>
  </w:style>
  <w:style w:type="paragraph" w:styleId="Date">
    <w:name w:val="Date"/>
    <w:basedOn w:val="Normal"/>
    <w:next w:val="Normal"/>
    <w:link w:val="DateChar"/>
    <w:semiHidden/>
    <w:unhideWhenUsed/>
    <w:rsid w:val="005B216A"/>
    <w:pPr>
      <w:ind w:leftChars="2500" w:left="100"/>
    </w:pPr>
  </w:style>
  <w:style w:type="character" w:customStyle="1" w:styleId="DateChar">
    <w:name w:val="Date Char"/>
    <w:basedOn w:val="DefaultParagraphFont"/>
    <w:link w:val="Date"/>
    <w:semiHidden/>
    <w:rsid w:val="005B21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640">
      <w:bodyDiv w:val="1"/>
      <w:marLeft w:val="0"/>
      <w:marRight w:val="0"/>
      <w:marTop w:val="0"/>
      <w:marBottom w:val="0"/>
      <w:divBdr>
        <w:top w:val="none" w:sz="0" w:space="0" w:color="auto"/>
        <w:left w:val="none" w:sz="0" w:space="0" w:color="auto"/>
        <w:bottom w:val="none" w:sz="0" w:space="0" w:color="auto"/>
        <w:right w:val="none" w:sz="0" w:space="0" w:color="auto"/>
      </w:divBdr>
    </w:div>
    <w:div w:id="21134446">
      <w:bodyDiv w:val="1"/>
      <w:marLeft w:val="0"/>
      <w:marRight w:val="0"/>
      <w:marTop w:val="0"/>
      <w:marBottom w:val="0"/>
      <w:divBdr>
        <w:top w:val="none" w:sz="0" w:space="0" w:color="auto"/>
        <w:left w:val="none" w:sz="0" w:space="0" w:color="auto"/>
        <w:bottom w:val="none" w:sz="0" w:space="0" w:color="auto"/>
        <w:right w:val="none" w:sz="0" w:space="0" w:color="auto"/>
      </w:divBdr>
    </w:div>
    <w:div w:id="54739281">
      <w:bodyDiv w:val="1"/>
      <w:marLeft w:val="0"/>
      <w:marRight w:val="0"/>
      <w:marTop w:val="0"/>
      <w:marBottom w:val="0"/>
      <w:divBdr>
        <w:top w:val="none" w:sz="0" w:space="0" w:color="auto"/>
        <w:left w:val="none" w:sz="0" w:space="0" w:color="auto"/>
        <w:bottom w:val="none" w:sz="0" w:space="0" w:color="auto"/>
        <w:right w:val="none" w:sz="0" w:space="0" w:color="auto"/>
      </w:divBdr>
    </w:div>
    <w:div w:id="60686928">
      <w:bodyDiv w:val="1"/>
      <w:marLeft w:val="0"/>
      <w:marRight w:val="0"/>
      <w:marTop w:val="0"/>
      <w:marBottom w:val="0"/>
      <w:divBdr>
        <w:top w:val="none" w:sz="0" w:space="0" w:color="auto"/>
        <w:left w:val="none" w:sz="0" w:space="0" w:color="auto"/>
        <w:bottom w:val="none" w:sz="0" w:space="0" w:color="auto"/>
        <w:right w:val="none" w:sz="0" w:space="0" w:color="auto"/>
      </w:divBdr>
    </w:div>
    <w:div w:id="131023056">
      <w:bodyDiv w:val="1"/>
      <w:marLeft w:val="0"/>
      <w:marRight w:val="0"/>
      <w:marTop w:val="0"/>
      <w:marBottom w:val="0"/>
      <w:divBdr>
        <w:top w:val="none" w:sz="0" w:space="0" w:color="auto"/>
        <w:left w:val="none" w:sz="0" w:space="0" w:color="auto"/>
        <w:bottom w:val="none" w:sz="0" w:space="0" w:color="auto"/>
        <w:right w:val="none" w:sz="0" w:space="0" w:color="auto"/>
      </w:divBdr>
    </w:div>
    <w:div w:id="135874866">
      <w:bodyDiv w:val="1"/>
      <w:marLeft w:val="0"/>
      <w:marRight w:val="0"/>
      <w:marTop w:val="0"/>
      <w:marBottom w:val="0"/>
      <w:divBdr>
        <w:top w:val="none" w:sz="0" w:space="0" w:color="auto"/>
        <w:left w:val="none" w:sz="0" w:space="0" w:color="auto"/>
        <w:bottom w:val="none" w:sz="0" w:space="0" w:color="auto"/>
        <w:right w:val="none" w:sz="0" w:space="0" w:color="auto"/>
      </w:divBdr>
    </w:div>
    <w:div w:id="190339411">
      <w:bodyDiv w:val="1"/>
      <w:marLeft w:val="0"/>
      <w:marRight w:val="0"/>
      <w:marTop w:val="0"/>
      <w:marBottom w:val="0"/>
      <w:divBdr>
        <w:top w:val="none" w:sz="0" w:space="0" w:color="auto"/>
        <w:left w:val="none" w:sz="0" w:space="0" w:color="auto"/>
        <w:bottom w:val="none" w:sz="0" w:space="0" w:color="auto"/>
        <w:right w:val="none" w:sz="0" w:space="0" w:color="auto"/>
      </w:divBdr>
    </w:div>
    <w:div w:id="202983875">
      <w:bodyDiv w:val="1"/>
      <w:marLeft w:val="0"/>
      <w:marRight w:val="0"/>
      <w:marTop w:val="0"/>
      <w:marBottom w:val="0"/>
      <w:divBdr>
        <w:top w:val="none" w:sz="0" w:space="0" w:color="auto"/>
        <w:left w:val="none" w:sz="0" w:space="0" w:color="auto"/>
        <w:bottom w:val="none" w:sz="0" w:space="0" w:color="auto"/>
        <w:right w:val="none" w:sz="0" w:space="0" w:color="auto"/>
      </w:divBdr>
    </w:div>
    <w:div w:id="209004753">
      <w:bodyDiv w:val="1"/>
      <w:marLeft w:val="0"/>
      <w:marRight w:val="0"/>
      <w:marTop w:val="0"/>
      <w:marBottom w:val="0"/>
      <w:divBdr>
        <w:top w:val="none" w:sz="0" w:space="0" w:color="auto"/>
        <w:left w:val="none" w:sz="0" w:space="0" w:color="auto"/>
        <w:bottom w:val="none" w:sz="0" w:space="0" w:color="auto"/>
        <w:right w:val="none" w:sz="0" w:space="0" w:color="auto"/>
      </w:divBdr>
    </w:div>
    <w:div w:id="244001990">
      <w:bodyDiv w:val="1"/>
      <w:marLeft w:val="0"/>
      <w:marRight w:val="0"/>
      <w:marTop w:val="0"/>
      <w:marBottom w:val="0"/>
      <w:divBdr>
        <w:top w:val="none" w:sz="0" w:space="0" w:color="auto"/>
        <w:left w:val="none" w:sz="0" w:space="0" w:color="auto"/>
        <w:bottom w:val="none" w:sz="0" w:space="0" w:color="auto"/>
        <w:right w:val="none" w:sz="0" w:space="0" w:color="auto"/>
      </w:divBdr>
    </w:div>
    <w:div w:id="256791192">
      <w:bodyDiv w:val="1"/>
      <w:marLeft w:val="0"/>
      <w:marRight w:val="0"/>
      <w:marTop w:val="0"/>
      <w:marBottom w:val="0"/>
      <w:divBdr>
        <w:top w:val="none" w:sz="0" w:space="0" w:color="auto"/>
        <w:left w:val="none" w:sz="0" w:space="0" w:color="auto"/>
        <w:bottom w:val="none" w:sz="0" w:space="0" w:color="auto"/>
        <w:right w:val="none" w:sz="0" w:space="0" w:color="auto"/>
      </w:divBdr>
    </w:div>
    <w:div w:id="264773321">
      <w:bodyDiv w:val="1"/>
      <w:marLeft w:val="0"/>
      <w:marRight w:val="0"/>
      <w:marTop w:val="0"/>
      <w:marBottom w:val="0"/>
      <w:divBdr>
        <w:top w:val="none" w:sz="0" w:space="0" w:color="auto"/>
        <w:left w:val="none" w:sz="0" w:space="0" w:color="auto"/>
        <w:bottom w:val="none" w:sz="0" w:space="0" w:color="auto"/>
        <w:right w:val="none" w:sz="0" w:space="0" w:color="auto"/>
      </w:divBdr>
    </w:div>
    <w:div w:id="361322064">
      <w:bodyDiv w:val="1"/>
      <w:marLeft w:val="0"/>
      <w:marRight w:val="0"/>
      <w:marTop w:val="0"/>
      <w:marBottom w:val="0"/>
      <w:divBdr>
        <w:top w:val="none" w:sz="0" w:space="0" w:color="auto"/>
        <w:left w:val="none" w:sz="0" w:space="0" w:color="auto"/>
        <w:bottom w:val="none" w:sz="0" w:space="0" w:color="auto"/>
        <w:right w:val="none" w:sz="0" w:space="0" w:color="auto"/>
      </w:divBdr>
    </w:div>
    <w:div w:id="410657946">
      <w:bodyDiv w:val="1"/>
      <w:marLeft w:val="0"/>
      <w:marRight w:val="0"/>
      <w:marTop w:val="0"/>
      <w:marBottom w:val="0"/>
      <w:divBdr>
        <w:top w:val="none" w:sz="0" w:space="0" w:color="auto"/>
        <w:left w:val="none" w:sz="0" w:space="0" w:color="auto"/>
        <w:bottom w:val="none" w:sz="0" w:space="0" w:color="auto"/>
        <w:right w:val="none" w:sz="0" w:space="0" w:color="auto"/>
      </w:divBdr>
    </w:div>
    <w:div w:id="419374491">
      <w:bodyDiv w:val="1"/>
      <w:marLeft w:val="0"/>
      <w:marRight w:val="0"/>
      <w:marTop w:val="0"/>
      <w:marBottom w:val="0"/>
      <w:divBdr>
        <w:top w:val="none" w:sz="0" w:space="0" w:color="auto"/>
        <w:left w:val="none" w:sz="0" w:space="0" w:color="auto"/>
        <w:bottom w:val="none" w:sz="0" w:space="0" w:color="auto"/>
        <w:right w:val="none" w:sz="0" w:space="0" w:color="auto"/>
      </w:divBdr>
    </w:div>
    <w:div w:id="491677873">
      <w:bodyDiv w:val="1"/>
      <w:marLeft w:val="0"/>
      <w:marRight w:val="0"/>
      <w:marTop w:val="0"/>
      <w:marBottom w:val="0"/>
      <w:divBdr>
        <w:top w:val="none" w:sz="0" w:space="0" w:color="auto"/>
        <w:left w:val="none" w:sz="0" w:space="0" w:color="auto"/>
        <w:bottom w:val="none" w:sz="0" w:space="0" w:color="auto"/>
        <w:right w:val="none" w:sz="0" w:space="0" w:color="auto"/>
      </w:divBdr>
    </w:div>
    <w:div w:id="505243214">
      <w:bodyDiv w:val="1"/>
      <w:marLeft w:val="0"/>
      <w:marRight w:val="0"/>
      <w:marTop w:val="0"/>
      <w:marBottom w:val="0"/>
      <w:divBdr>
        <w:top w:val="none" w:sz="0" w:space="0" w:color="auto"/>
        <w:left w:val="none" w:sz="0" w:space="0" w:color="auto"/>
        <w:bottom w:val="none" w:sz="0" w:space="0" w:color="auto"/>
        <w:right w:val="none" w:sz="0" w:space="0" w:color="auto"/>
      </w:divBdr>
    </w:div>
    <w:div w:id="533081761">
      <w:bodyDiv w:val="1"/>
      <w:marLeft w:val="0"/>
      <w:marRight w:val="0"/>
      <w:marTop w:val="0"/>
      <w:marBottom w:val="0"/>
      <w:divBdr>
        <w:top w:val="none" w:sz="0" w:space="0" w:color="auto"/>
        <w:left w:val="none" w:sz="0" w:space="0" w:color="auto"/>
        <w:bottom w:val="none" w:sz="0" w:space="0" w:color="auto"/>
        <w:right w:val="none" w:sz="0" w:space="0" w:color="auto"/>
      </w:divBdr>
    </w:div>
    <w:div w:id="562527626">
      <w:bodyDiv w:val="1"/>
      <w:marLeft w:val="0"/>
      <w:marRight w:val="0"/>
      <w:marTop w:val="0"/>
      <w:marBottom w:val="0"/>
      <w:divBdr>
        <w:top w:val="none" w:sz="0" w:space="0" w:color="auto"/>
        <w:left w:val="none" w:sz="0" w:space="0" w:color="auto"/>
        <w:bottom w:val="none" w:sz="0" w:space="0" w:color="auto"/>
        <w:right w:val="none" w:sz="0" w:space="0" w:color="auto"/>
      </w:divBdr>
    </w:div>
    <w:div w:id="598410589">
      <w:bodyDiv w:val="1"/>
      <w:marLeft w:val="0"/>
      <w:marRight w:val="0"/>
      <w:marTop w:val="0"/>
      <w:marBottom w:val="0"/>
      <w:divBdr>
        <w:top w:val="none" w:sz="0" w:space="0" w:color="auto"/>
        <w:left w:val="none" w:sz="0" w:space="0" w:color="auto"/>
        <w:bottom w:val="none" w:sz="0" w:space="0" w:color="auto"/>
        <w:right w:val="none" w:sz="0" w:space="0" w:color="auto"/>
      </w:divBdr>
    </w:div>
    <w:div w:id="598634604">
      <w:bodyDiv w:val="1"/>
      <w:marLeft w:val="0"/>
      <w:marRight w:val="0"/>
      <w:marTop w:val="0"/>
      <w:marBottom w:val="0"/>
      <w:divBdr>
        <w:top w:val="none" w:sz="0" w:space="0" w:color="auto"/>
        <w:left w:val="none" w:sz="0" w:space="0" w:color="auto"/>
        <w:bottom w:val="none" w:sz="0" w:space="0" w:color="auto"/>
        <w:right w:val="none" w:sz="0" w:space="0" w:color="auto"/>
      </w:divBdr>
    </w:div>
    <w:div w:id="686516666">
      <w:bodyDiv w:val="1"/>
      <w:marLeft w:val="0"/>
      <w:marRight w:val="0"/>
      <w:marTop w:val="0"/>
      <w:marBottom w:val="0"/>
      <w:divBdr>
        <w:top w:val="none" w:sz="0" w:space="0" w:color="auto"/>
        <w:left w:val="none" w:sz="0" w:space="0" w:color="auto"/>
        <w:bottom w:val="none" w:sz="0" w:space="0" w:color="auto"/>
        <w:right w:val="none" w:sz="0" w:space="0" w:color="auto"/>
      </w:divBdr>
    </w:div>
    <w:div w:id="773478016">
      <w:bodyDiv w:val="1"/>
      <w:marLeft w:val="0"/>
      <w:marRight w:val="0"/>
      <w:marTop w:val="0"/>
      <w:marBottom w:val="0"/>
      <w:divBdr>
        <w:top w:val="none" w:sz="0" w:space="0" w:color="auto"/>
        <w:left w:val="none" w:sz="0" w:space="0" w:color="auto"/>
        <w:bottom w:val="none" w:sz="0" w:space="0" w:color="auto"/>
        <w:right w:val="none" w:sz="0" w:space="0" w:color="auto"/>
      </w:divBdr>
    </w:div>
    <w:div w:id="801464585">
      <w:bodyDiv w:val="1"/>
      <w:marLeft w:val="0"/>
      <w:marRight w:val="0"/>
      <w:marTop w:val="0"/>
      <w:marBottom w:val="0"/>
      <w:divBdr>
        <w:top w:val="none" w:sz="0" w:space="0" w:color="auto"/>
        <w:left w:val="none" w:sz="0" w:space="0" w:color="auto"/>
        <w:bottom w:val="none" w:sz="0" w:space="0" w:color="auto"/>
        <w:right w:val="none" w:sz="0" w:space="0" w:color="auto"/>
      </w:divBdr>
    </w:div>
    <w:div w:id="806973386">
      <w:bodyDiv w:val="1"/>
      <w:marLeft w:val="0"/>
      <w:marRight w:val="0"/>
      <w:marTop w:val="0"/>
      <w:marBottom w:val="0"/>
      <w:divBdr>
        <w:top w:val="none" w:sz="0" w:space="0" w:color="auto"/>
        <w:left w:val="none" w:sz="0" w:space="0" w:color="auto"/>
        <w:bottom w:val="none" w:sz="0" w:space="0" w:color="auto"/>
        <w:right w:val="none" w:sz="0" w:space="0" w:color="auto"/>
      </w:divBdr>
    </w:div>
    <w:div w:id="820387793">
      <w:bodyDiv w:val="1"/>
      <w:marLeft w:val="0"/>
      <w:marRight w:val="0"/>
      <w:marTop w:val="0"/>
      <w:marBottom w:val="0"/>
      <w:divBdr>
        <w:top w:val="none" w:sz="0" w:space="0" w:color="auto"/>
        <w:left w:val="none" w:sz="0" w:space="0" w:color="auto"/>
        <w:bottom w:val="none" w:sz="0" w:space="0" w:color="auto"/>
        <w:right w:val="none" w:sz="0" w:space="0" w:color="auto"/>
      </w:divBdr>
    </w:div>
    <w:div w:id="825320765">
      <w:bodyDiv w:val="1"/>
      <w:marLeft w:val="0"/>
      <w:marRight w:val="0"/>
      <w:marTop w:val="0"/>
      <w:marBottom w:val="0"/>
      <w:divBdr>
        <w:top w:val="none" w:sz="0" w:space="0" w:color="auto"/>
        <w:left w:val="none" w:sz="0" w:space="0" w:color="auto"/>
        <w:bottom w:val="none" w:sz="0" w:space="0" w:color="auto"/>
        <w:right w:val="none" w:sz="0" w:space="0" w:color="auto"/>
      </w:divBdr>
    </w:div>
    <w:div w:id="828440651">
      <w:bodyDiv w:val="1"/>
      <w:marLeft w:val="0"/>
      <w:marRight w:val="0"/>
      <w:marTop w:val="0"/>
      <w:marBottom w:val="0"/>
      <w:divBdr>
        <w:top w:val="none" w:sz="0" w:space="0" w:color="auto"/>
        <w:left w:val="none" w:sz="0" w:space="0" w:color="auto"/>
        <w:bottom w:val="none" w:sz="0" w:space="0" w:color="auto"/>
        <w:right w:val="none" w:sz="0" w:space="0" w:color="auto"/>
      </w:divBdr>
    </w:div>
    <w:div w:id="942033158">
      <w:bodyDiv w:val="1"/>
      <w:marLeft w:val="0"/>
      <w:marRight w:val="0"/>
      <w:marTop w:val="0"/>
      <w:marBottom w:val="0"/>
      <w:divBdr>
        <w:top w:val="none" w:sz="0" w:space="0" w:color="auto"/>
        <w:left w:val="none" w:sz="0" w:space="0" w:color="auto"/>
        <w:bottom w:val="none" w:sz="0" w:space="0" w:color="auto"/>
        <w:right w:val="none" w:sz="0" w:space="0" w:color="auto"/>
      </w:divBdr>
    </w:div>
    <w:div w:id="973826390">
      <w:bodyDiv w:val="1"/>
      <w:marLeft w:val="0"/>
      <w:marRight w:val="0"/>
      <w:marTop w:val="0"/>
      <w:marBottom w:val="0"/>
      <w:divBdr>
        <w:top w:val="none" w:sz="0" w:space="0" w:color="auto"/>
        <w:left w:val="none" w:sz="0" w:space="0" w:color="auto"/>
        <w:bottom w:val="none" w:sz="0" w:space="0" w:color="auto"/>
        <w:right w:val="none" w:sz="0" w:space="0" w:color="auto"/>
      </w:divBdr>
    </w:div>
    <w:div w:id="997267217">
      <w:bodyDiv w:val="1"/>
      <w:marLeft w:val="0"/>
      <w:marRight w:val="0"/>
      <w:marTop w:val="0"/>
      <w:marBottom w:val="0"/>
      <w:divBdr>
        <w:top w:val="none" w:sz="0" w:space="0" w:color="auto"/>
        <w:left w:val="none" w:sz="0" w:space="0" w:color="auto"/>
        <w:bottom w:val="none" w:sz="0" w:space="0" w:color="auto"/>
        <w:right w:val="none" w:sz="0" w:space="0" w:color="auto"/>
      </w:divBdr>
    </w:div>
    <w:div w:id="1028795120">
      <w:bodyDiv w:val="1"/>
      <w:marLeft w:val="0"/>
      <w:marRight w:val="0"/>
      <w:marTop w:val="0"/>
      <w:marBottom w:val="0"/>
      <w:divBdr>
        <w:top w:val="none" w:sz="0" w:space="0" w:color="auto"/>
        <w:left w:val="none" w:sz="0" w:space="0" w:color="auto"/>
        <w:bottom w:val="none" w:sz="0" w:space="0" w:color="auto"/>
        <w:right w:val="none" w:sz="0" w:space="0" w:color="auto"/>
      </w:divBdr>
    </w:div>
    <w:div w:id="1061515309">
      <w:bodyDiv w:val="1"/>
      <w:marLeft w:val="0"/>
      <w:marRight w:val="0"/>
      <w:marTop w:val="0"/>
      <w:marBottom w:val="0"/>
      <w:divBdr>
        <w:top w:val="none" w:sz="0" w:space="0" w:color="auto"/>
        <w:left w:val="none" w:sz="0" w:space="0" w:color="auto"/>
        <w:bottom w:val="none" w:sz="0" w:space="0" w:color="auto"/>
        <w:right w:val="none" w:sz="0" w:space="0" w:color="auto"/>
      </w:divBdr>
    </w:div>
    <w:div w:id="1065420700">
      <w:bodyDiv w:val="1"/>
      <w:marLeft w:val="0"/>
      <w:marRight w:val="0"/>
      <w:marTop w:val="0"/>
      <w:marBottom w:val="0"/>
      <w:divBdr>
        <w:top w:val="none" w:sz="0" w:space="0" w:color="auto"/>
        <w:left w:val="none" w:sz="0" w:space="0" w:color="auto"/>
        <w:bottom w:val="none" w:sz="0" w:space="0" w:color="auto"/>
        <w:right w:val="none" w:sz="0" w:space="0" w:color="auto"/>
      </w:divBdr>
    </w:div>
    <w:div w:id="1074667806">
      <w:bodyDiv w:val="1"/>
      <w:marLeft w:val="0"/>
      <w:marRight w:val="0"/>
      <w:marTop w:val="0"/>
      <w:marBottom w:val="0"/>
      <w:divBdr>
        <w:top w:val="none" w:sz="0" w:space="0" w:color="auto"/>
        <w:left w:val="none" w:sz="0" w:space="0" w:color="auto"/>
        <w:bottom w:val="none" w:sz="0" w:space="0" w:color="auto"/>
        <w:right w:val="none" w:sz="0" w:space="0" w:color="auto"/>
      </w:divBdr>
    </w:div>
    <w:div w:id="1112940109">
      <w:bodyDiv w:val="1"/>
      <w:marLeft w:val="0"/>
      <w:marRight w:val="0"/>
      <w:marTop w:val="0"/>
      <w:marBottom w:val="0"/>
      <w:divBdr>
        <w:top w:val="none" w:sz="0" w:space="0" w:color="auto"/>
        <w:left w:val="none" w:sz="0" w:space="0" w:color="auto"/>
        <w:bottom w:val="none" w:sz="0" w:space="0" w:color="auto"/>
        <w:right w:val="none" w:sz="0" w:space="0" w:color="auto"/>
      </w:divBdr>
    </w:div>
    <w:div w:id="1118178949">
      <w:bodyDiv w:val="1"/>
      <w:marLeft w:val="0"/>
      <w:marRight w:val="0"/>
      <w:marTop w:val="0"/>
      <w:marBottom w:val="0"/>
      <w:divBdr>
        <w:top w:val="none" w:sz="0" w:space="0" w:color="auto"/>
        <w:left w:val="none" w:sz="0" w:space="0" w:color="auto"/>
        <w:bottom w:val="none" w:sz="0" w:space="0" w:color="auto"/>
        <w:right w:val="none" w:sz="0" w:space="0" w:color="auto"/>
      </w:divBdr>
    </w:div>
    <w:div w:id="1156720759">
      <w:bodyDiv w:val="1"/>
      <w:marLeft w:val="0"/>
      <w:marRight w:val="0"/>
      <w:marTop w:val="0"/>
      <w:marBottom w:val="0"/>
      <w:divBdr>
        <w:top w:val="none" w:sz="0" w:space="0" w:color="auto"/>
        <w:left w:val="none" w:sz="0" w:space="0" w:color="auto"/>
        <w:bottom w:val="none" w:sz="0" w:space="0" w:color="auto"/>
        <w:right w:val="none" w:sz="0" w:space="0" w:color="auto"/>
      </w:divBdr>
    </w:div>
    <w:div w:id="1167745910">
      <w:bodyDiv w:val="1"/>
      <w:marLeft w:val="0"/>
      <w:marRight w:val="0"/>
      <w:marTop w:val="0"/>
      <w:marBottom w:val="0"/>
      <w:divBdr>
        <w:top w:val="none" w:sz="0" w:space="0" w:color="auto"/>
        <w:left w:val="none" w:sz="0" w:space="0" w:color="auto"/>
        <w:bottom w:val="none" w:sz="0" w:space="0" w:color="auto"/>
        <w:right w:val="none" w:sz="0" w:space="0" w:color="auto"/>
      </w:divBdr>
    </w:div>
    <w:div w:id="1171918092">
      <w:bodyDiv w:val="1"/>
      <w:marLeft w:val="0"/>
      <w:marRight w:val="0"/>
      <w:marTop w:val="0"/>
      <w:marBottom w:val="0"/>
      <w:divBdr>
        <w:top w:val="none" w:sz="0" w:space="0" w:color="auto"/>
        <w:left w:val="none" w:sz="0" w:space="0" w:color="auto"/>
        <w:bottom w:val="none" w:sz="0" w:space="0" w:color="auto"/>
        <w:right w:val="none" w:sz="0" w:space="0" w:color="auto"/>
      </w:divBdr>
    </w:div>
    <w:div w:id="1192036693">
      <w:bodyDiv w:val="1"/>
      <w:marLeft w:val="0"/>
      <w:marRight w:val="0"/>
      <w:marTop w:val="0"/>
      <w:marBottom w:val="0"/>
      <w:divBdr>
        <w:top w:val="none" w:sz="0" w:space="0" w:color="auto"/>
        <w:left w:val="none" w:sz="0" w:space="0" w:color="auto"/>
        <w:bottom w:val="none" w:sz="0" w:space="0" w:color="auto"/>
        <w:right w:val="none" w:sz="0" w:space="0" w:color="auto"/>
      </w:divBdr>
    </w:div>
    <w:div w:id="1232426869">
      <w:bodyDiv w:val="1"/>
      <w:marLeft w:val="0"/>
      <w:marRight w:val="0"/>
      <w:marTop w:val="0"/>
      <w:marBottom w:val="0"/>
      <w:divBdr>
        <w:top w:val="none" w:sz="0" w:space="0" w:color="auto"/>
        <w:left w:val="none" w:sz="0" w:space="0" w:color="auto"/>
        <w:bottom w:val="none" w:sz="0" w:space="0" w:color="auto"/>
        <w:right w:val="none" w:sz="0" w:space="0" w:color="auto"/>
      </w:divBdr>
    </w:div>
    <w:div w:id="1255748670">
      <w:bodyDiv w:val="1"/>
      <w:marLeft w:val="0"/>
      <w:marRight w:val="0"/>
      <w:marTop w:val="0"/>
      <w:marBottom w:val="0"/>
      <w:divBdr>
        <w:top w:val="none" w:sz="0" w:space="0" w:color="auto"/>
        <w:left w:val="none" w:sz="0" w:space="0" w:color="auto"/>
        <w:bottom w:val="none" w:sz="0" w:space="0" w:color="auto"/>
        <w:right w:val="none" w:sz="0" w:space="0" w:color="auto"/>
      </w:divBdr>
    </w:div>
    <w:div w:id="1300258693">
      <w:bodyDiv w:val="1"/>
      <w:marLeft w:val="0"/>
      <w:marRight w:val="0"/>
      <w:marTop w:val="0"/>
      <w:marBottom w:val="0"/>
      <w:divBdr>
        <w:top w:val="none" w:sz="0" w:space="0" w:color="auto"/>
        <w:left w:val="none" w:sz="0" w:space="0" w:color="auto"/>
        <w:bottom w:val="none" w:sz="0" w:space="0" w:color="auto"/>
        <w:right w:val="none" w:sz="0" w:space="0" w:color="auto"/>
      </w:divBdr>
    </w:div>
    <w:div w:id="1301616634">
      <w:bodyDiv w:val="1"/>
      <w:marLeft w:val="0"/>
      <w:marRight w:val="0"/>
      <w:marTop w:val="0"/>
      <w:marBottom w:val="0"/>
      <w:divBdr>
        <w:top w:val="none" w:sz="0" w:space="0" w:color="auto"/>
        <w:left w:val="none" w:sz="0" w:space="0" w:color="auto"/>
        <w:bottom w:val="none" w:sz="0" w:space="0" w:color="auto"/>
        <w:right w:val="none" w:sz="0" w:space="0" w:color="auto"/>
      </w:divBdr>
    </w:div>
    <w:div w:id="1304695252">
      <w:bodyDiv w:val="1"/>
      <w:marLeft w:val="0"/>
      <w:marRight w:val="0"/>
      <w:marTop w:val="0"/>
      <w:marBottom w:val="0"/>
      <w:divBdr>
        <w:top w:val="none" w:sz="0" w:space="0" w:color="auto"/>
        <w:left w:val="none" w:sz="0" w:space="0" w:color="auto"/>
        <w:bottom w:val="none" w:sz="0" w:space="0" w:color="auto"/>
        <w:right w:val="none" w:sz="0" w:space="0" w:color="auto"/>
      </w:divBdr>
    </w:div>
    <w:div w:id="1318925293">
      <w:bodyDiv w:val="1"/>
      <w:marLeft w:val="0"/>
      <w:marRight w:val="0"/>
      <w:marTop w:val="0"/>
      <w:marBottom w:val="0"/>
      <w:divBdr>
        <w:top w:val="none" w:sz="0" w:space="0" w:color="auto"/>
        <w:left w:val="none" w:sz="0" w:space="0" w:color="auto"/>
        <w:bottom w:val="none" w:sz="0" w:space="0" w:color="auto"/>
        <w:right w:val="none" w:sz="0" w:space="0" w:color="auto"/>
      </w:divBdr>
    </w:div>
    <w:div w:id="1346908222">
      <w:bodyDiv w:val="1"/>
      <w:marLeft w:val="0"/>
      <w:marRight w:val="0"/>
      <w:marTop w:val="0"/>
      <w:marBottom w:val="0"/>
      <w:divBdr>
        <w:top w:val="none" w:sz="0" w:space="0" w:color="auto"/>
        <w:left w:val="none" w:sz="0" w:space="0" w:color="auto"/>
        <w:bottom w:val="none" w:sz="0" w:space="0" w:color="auto"/>
        <w:right w:val="none" w:sz="0" w:space="0" w:color="auto"/>
      </w:divBdr>
    </w:div>
    <w:div w:id="1362853847">
      <w:bodyDiv w:val="1"/>
      <w:marLeft w:val="0"/>
      <w:marRight w:val="0"/>
      <w:marTop w:val="0"/>
      <w:marBottom w:val="0"/>
      <w:divBdr>
        <w:top w:val="none" w:sz="0" w:space="0" w:color="auto"/>
        <w:left w:val="none" w:sz="0" w:space="0" w:color="auto"/>
        <w:bottom w:val="none" w:sz="0" w:space="0" w:color="auto"/>
        <w:right w:val="none" w:sz="0" w:space="0" w:color="auto"/>
      </w:divBdr>
    </w:div>
    <w:div w:id="1374575148">
      <w:bodyDiv w:val="1"/>
      <w:marLeft w:val="0"/>
      <w:marRight w:val="0"/>
      <w:marTop w:val="0"/>
      <w:marBottom w:val="0"/>
      <w:divBdr>
        <w:top w:val="none" w:sz="0" w:space="0" w:color="auto"/>
        <w:left w:val="none" w:sz="0" w:space="0" w:color="auto"/>
        <w:bottom w:val="none" w:sz="0" w:space="0" w:color="auto"/>
        <w:right w:val="none" w:sz="0" w:space="0" w:color="auto"/>
      </w:divBdr>
    </w:div>
    <w:div w:id="1377120753">
      <w:bodyDiv w:val="1"/>
      <w:marLeft w:val="0"/>
      <w:marRight w:val="0"/>
      <w:marTop w:val="0"/>
      <w:marBottom w:val="0"/>
      <w:divBdr>
        <w:top w:val="none" w:sz="0" w:space="0" w:color="auto"/>
        <w:left w:val="none" w:sz="0" w:space="0" w:color="auto"/>
        <w:bottom w:val="none" w:sz="0" w:space="0" w:color="auto"/>
        <w:right w:val="none" w:sz="0" w:space="0" w:color="auto"/>
      </w:divBdr>
    </w:div>
    <w:div w:id="1408379445">
      <w:bodyDiv w:val="1"/>
      <w:marLeft w:val="0"/>
      <w:marRight w:val="0"/>
      <w:marTop w:val="0"/>
      <w:marBottom w:val="0"/>
      <w:divBdr>
        <w:top w:val="none" w:sz="0" w:space="0" w:color="auto"/>
        <w:left w:val="none" w:sz="0" w:space="0" w:color="auto"/>
        <w:bottom w:val="none" w:sz="0" w:space="0" w:color="auto"/>
        <w:right w:val="none" w:sz="0" w:space="0" w:color="auto"/>
      </w:divBdr>
    </w:div>
    <w:div w:id="1429350542">
      <w:bodyDiv w:val="1"/>
      <w:marLeft w:val="0"/>
      <w:marRight w:val="0"/>
      <w:marTop w:val="0"/>
      <w:marBottom w:val="0"/>
      <w:divBdr>
        <w:top w:val="none" w:sz="0" w:space="0" w:color="auto"/>
        <w:left w:val="none" w:sz="0" w:space="0" w:color="auto"/>
        <w:bottom w:val="none" w:sz="0" w:space="0" w:color="auto"/>
        <w:right w:val="none" w:sz="0" w:space="0" w:color="auto"/>
      </w:divBdr>
    </w:div>
    <w:div w:id="1455246941">
      <w:bodyDiv w:val="1"/>
      <w:marLeft w:val="0"/>
      <w:marRight w:val="0"/>
      <w:marTop w:val="0"/>
      <w:marBottom w:val="0"/>
      <w:divBdr>
        <w:top w:val="none" w:sz="0" w:space="0" w:color="auto"/>
        <w:left w:val="none" w:sz="0" w:space="0" w:color="auto"/>
        <w:bottom w:val="none" w:sz="0" w:space="0" w:color="auto"/>
        <w:right w:val="none" w:sz="0" w:space="0" w:color="auto"/>
      </w:divBdr>
    </w:div>
    <w:div w:id="1475364769">
      <w:bodyDiv w:val="1"/>
      <w:marLeft w:val="0"/>
      <w:marRight w:val="0"/>
      <w:marTop w:val="0"/>
      <w:marBottom w:val="0"/>
      <w:divBdr>
        <w:top w:val="none" w:sz="0" w:space="0" w:color="auto"/>
        <w:left w:val="none" w:sz="0" w:space="0" w:color="auto"/>
        <w:bottom w:val="none" w:sz="0" w:space="0" w:color="auto"/>
        <w:right w:val="none" w:sz="0" w:space="0" w:color="auto"/>
      </w:divBdr>
    </w:div>
    <w:div w:id="1507092140">
      <w:bodyDiv w:val="1"/>
      <w:marLeft w:val="0"/>
      <w:marRight w:val="0"/>
      <w:marTop w:val="0"/>
      <w:marBottom w:val="0"/>
      <w:divBdr>
        <w:top w:val="none" w:sz="0" w:space="0" w:color="auto"/>
        <w:left w:val="none" w:sz="0" w:space="0" w:color="auto"/>
        <w:bottom w:val="none" w:sz="0" w:space="0" w:color="auto"/>
        <w:right w:val="none" w:sz="0" w:space="0" w:color="auto"/>
      </w:divBdr>
    </w:div>
    <w:div w:id="1540435308">
      <w:bodyDiv w:val="1"/>
      <w:marLeft w:val="0"/>
      <w:marRight w:val="0"/>
      <w:marTop w:val="0"/>
      <w:marBottom w:val="0"/>
      <w:divBdr>
        <w:top w:val="none" w:sz="0" w:space="0" w:color="auto"/>
        <w:left w:val="none" w:sz="0" w:space="0" w:color="auto"/>
        <w:bottom w:val="none" w:sz="0" w:space="0" w:color="auto"/>
        <w:right w:val="none" w:sz="0" w:space="0" w:color="auto"/>
      </w:divBdr>
    </w:div>
    <w:div w:id="1560096923">
      <w:bodyDiv w:val="1"/>
      <w:marLeft w:val="0"/>
      <w:marRight w:val="0"/>
      <w:marTop w:val="0"/>
      <w:marBottom w:val="0"/>
      <w:divBdr>
        <w:top w:val="none" w:sz="0" w:space="0" w:color="auto"/>
        <w:left w:val="none" w:sz="0" w:space="0" w:color="auto"/>
        <w:bottom w:val="none" w:sz="0" w:space="0" w:color="auto"/>
        <w:right w:val="none" w:sz="0" w:space="0" w:color="auto"/>
      </w:divBdr>
    </w:div>
    <w:div w:id="1580019041">
      <w:bodyDiv w:val="1"/>
      <w:marLeft w:val="0"/>
      <w:marRight w:val="0"/>
      <w:marTop w:val="0"/>
      <w:marBottom w:val="0"/>
      <w:divBdr>
        <w:top w:val="none" w:sz="0" w:space="0" w:color="auto"/>
        <w:left w:val="none" w:sz="0" w:space="0" w:color="auto"/>
        <w:bottom w:val="none" w:sz="0" w:space="0" w:color="auto"/>
        <w:right w:val="none" w:sz="0" w:space="0" w:color="auto"/>
      </w:divBdr>
    </w:div>
    <w:div w:id="1593926368">
      <w:bodyDiv w:val="1"/>
      <w:marLeft w:val="0"/>
      <w:marRight w:val="0"/>
      <w:marTop w:val="0"/>
      <w:marBottom w:val="0"/>
      <w:divBdr>
        <w:top w:val="none" w:sz="0" w:space="0" w:color="auto"/>
        <w:left w:val="none" w:sz="0" w:space="0" w:color="auto"/>
        <w:bottom w:val="none" w:sz="0" w:space="0" w:color="auto"/>
        <w:right w:val="none" w:sz="0" w:space="0" w:color="auto"/>
      </w:divBdr>
    </w:div>
    <w:div w:id="1654331131">
      <w:bodyDiv w:val="1"/>
      <w:marLeft w:val="0"/>
      <w:marRight w:val="0"/>
      <w:marTop w:val="0"/>
      <w:marBottom w:val="0"/>
      <w:divBdr>
        <w:top w:val="none" w:sz="0" w:space="0" w:color="auto"/>
        <w:left w:val="none" w:sz="0" w:space="0" w:color="auto"/>
        <w:bottom w:val="none" w:sz="0" w:space="0" w:color="auto"/>
        <w:right w:val="none" w:sz="0" w:space="0" w:color="auto"/>
      </w:divBdr>
    </w:div>
    <w:div w:id="1744598876">
      <w:bodyDiv w:val="1"/>
      <w:marLeft w:val="0"/>
      <w:marRight w:val="0"/>
      <w:marTop w:val="0"/>
      <w:marBottom w:val="0"/>
      <w:divBdr>
        <w:top w:val="none" w:sz="0" w:space="0" w:color="auto"/>
        <w:left w:val="none" w:sz="0" w:space="0" w:color="auto"/>
        <w:bottom w:val="none" w:sz="0" w:space="0" w:color="auto"/>
        <w:right w:val="none" w:sz="0" w:space="0" w:color="auto"/>
      </w:divBdr>
    </w:div>
    <w:div w:id="1754744688">
      <w:bodyDiv w:val="1"/>
      <w:marLeft w:val="0"/>
      <w:marRight w:val="0"/>
      <w:marTop w:val="0"/>
      <w:marBottom w:val="0"/>
      <w:divBdr>
        <w:top w:val="none" w:sz="0" w:space="0" w:color="auto"/>
        <w:left w:val="none" w:sz="0" w:space="0" w:color="auto"/>
        <w:bottom w:val="none" w:sz="0" w:space="0" w:color="auto"/>
        <w:right w:val="none" w:sz="0" w:space="0" w:color="auto"/>
      </w:divBdr>
    </w:div>
    <w:div w:id="1794790530">
      <w:bodyDiv w:val="1"/>
      <w:marLeft w:val="0"/>
      <w:marRight w:val="0"/>
      <w:marTop w:val="0"/>
      <w:marBottom w:val="0"/>
      <w:divBdr>
        <w:top w:val="none" w:sz="0" w:space="0" w:color="auto"/>
        <w:left w:val="none" w:sz="0" w:space="0" w:color="auto"/>
        <w:bottom w:val="none" w:sz="0" w:space="0" w:color="auto"/>
        <w:right w:val="none" w:sz="0" w:space="0" w:color="auto"/>
      </w:divBdr>
    </w:div>
    <w:div w:id="1819422849">
      <w:bodyDiv w:val="1"/>
      <w:marLeft w:val="0"/>
      <w:marRight w:val="0"/>
      <w:marTop w:val="0"/>
      <w:marBottom w:val="0"/>
      <w:divBdr>
        <w:top w:val="none" w:sz="0" w:space="0" w:color="auto"/>
        <w:left w:val="none" w:sz="0" w:space="0" w:color="auto"/>
        <w:bottom w:val="none" w:sz="0" w:space="0" w:color="auto"/>
        <w:right w:val="none" w:sz="0" w:space="0" w:color="auto"/>
      </w:divBdr>
    </w:div>
    <w:div w:id="1868249837">
      <w:bodyDiv w:val="1"/>
      <w:marLeft w:val="0"/>
      <w:marRight w:val="0"/>
      <w:marTop w:val="0"/>
      <w:marBottom w:val="0"/>
      <w:divBdr>
        <w:top w:val="none" w:sz="0" w:space="0" w:color="auto"/>
        <w:left w:val="none" w:sz="0" w:space="0" w:color="auto"/>
        <w:bottom w:val="none" w:sz="0" w:space="0" w:color="auto"/>
        <w:right w:val="none" w:sz="0" w:space="0" w:color="auto"/>
      </w:divBdr>
    </w:div>
    <w:div w:id="1886796079">
      <w:bodyDiv w:val="1"/>
      <w:marLeft w:val="0"/>
      <w:marRight w:val="0"/>
      <w:marTop w:val="0"/>
      <w:marBottom w:val="0"/>
      <w:divBdr>
        <w:top w:val="none" w:sz="0" w:space="0" w:color="auto"/>
        <w:left w:val="none" w:sz="0" w:space="0" w:color="auto"/>
        <w:bottom w:val="none" w:sz="0" w:space="0" w:color="auto"/>
        <w:right w:val="none" w:sz="0" w:space="0" w:color="auto"/>
      </w:divBdr>
    </w:div>
    <w:div w:id="1906840131">
      <w:bodyDiv w:val="1"/>
      <w:marLeft w:val="0"/>
      <w:marRight w:val="0"/>
      <w:marTop w:val="0"/>
      <w:marBottom w:val="0"/>
      <w:divBdr>
        <w:top w:val="none" w:sz="0" w:space="0" w:color="auto"/>
        <w:left w:val="none" w:sz="0" w:space="0" w:color="auto"/>
        <w:bottom w:val="none" w:sz="0" w:space="0" w:color="auto"/>
        <w:right w:val="none" w:sz="0" w:space="0" w:color="auto"/>
      </w:divBdr>
    </w:div>
    <w:div w:id="1920872242">
      <w:bodyDiv w:val="1"/>
      <w:marLeft w:val="0"/>
      <w:marRight w:val="0"/>
      <w:marTop w:val="0"/>
      <w:marBottom w:val="0"/>
      <w:divBdr>
        <w:top w:val="none" w:sz="0" w:space="0" w:color="auto"/>
        <w:left w:val="none" w:sz="0" w:space="0" w:color="auto"/>
        <w:bottom w:val="none" w:sz="0" w:space="0" w:color="auto"/>
        <w:right w:val="none" w:sz="0" w:space="0" w:color="auto"/>
      </w:divBdr>
    </w:div>
    <w:div w:id="1938908075">
      <w:bodyDiv w:val="1"/>
      <w:marLeft w:val="0"/>
      <w:marRight w:val="0"/>
      <w:marTop w:val="0"/>
      <w:marBottom w:val="0"/>
      <w:divBdr>
        <w:top w:val="none" w:sz="0" w:space="0" w:color="auto"/>
        <w:left w:val="none" w:sz="0" w:space="0" w:color="auto"/>
        <w:bottom w:val="none" w:sz="0" w:space="0" w:color="auto"/>
        <w:right w:val="none" w:sz="0" w:space="0" w:color="auto"/>
      </w:divBdr>
    </w:div>
    <w:div w:id="1977250947">
      <w:bodyDiv w:val="1"/>
      <w:marLeft w:val="0"/>
      <w:marRight w:val="0"/>
      <w:marTop w:val="0"/>
      <w:marBottom w:val="0"/>
      <w:divBdr>
        <w:top w:val="none" w:sz="0" w:space="0" w:color="auto"/>
        <w:left w:val="none" w:sz="0" w:space="0" w:color="auto"/>
        <w:bottom w:val="none" w:sz="0" w:space="0" w:color="auto"/>
        <w:right w:val="none" w:sz="0" w:space="0" w:color="auto"/>
      </w:divBdr>
    </w:div>
    <w:div w:id="2000191256">
      <w:bodyDiv w:val="1"/>
      <w:marLeft w:val="0"/>
      <w:marRight w:val="0"/>
      <w:marTop w:val="0"/>
      <w:marBottom w:val="0"/>
      <w:divBdr>
        <w:top w:val="none" w:sz="0" w:space="0" w:color="auto"/>
        <w:left w:val="none" w:sz="0" w:space="0" w:color="auto"/>
        <w:bottom w:val="none" w:sz="0" w:space="0" w:color="auto"/>
        <w:right w:val="none" w:sz="0" w:space="0" w:color="auto"/>
      </w:divBdr>
    </w:div>
    <w:div w:id="2019654746">
      <w:bodyDiv w:val="1"/>
      <w:marLeft w:val="0"/>
      <w:marRight w:val="0"/>
      <w:marTop w:val="0"/>
      <w:marBottom w:val="0"/>
      <w:divBdr>
        <w:top w:val="none" w:sz="0" w:space="0" w:color="auto"/>
        <w:left w:val="none" w:sz="0" w:space="0" w:color="auto"/>
        <w:bottom w:val="none" w:sz="0" w:space="0" w:color="auto"/>
        <w:right w:val="none" w:sz="0" w:space="0" w:color="auto"/>
      </w:divBdr>
    </w:div>
    <w:div w:id="2029522222">
      <w:bodyDiv w:val="1"/>
      <w:marLeft w:val="0"/>
      <w:marRight w:val="0"/>
      <w:marTop w:val="0"/>
      <w:marBottom w:val="0"/>
      <w:divBdr>
        <w:top w:val="none" w:sz="0" w:space="0" w:color="auto"/>
        <w:left w:val="none" w:sz="0" w:space="0" w:color="auto"/>
        <w:bottom w:val="none" w:sz="0" w:space="0" w:color="auto"/>
        <w:right w:val="none" w:sz="0" w:space="0" w:color="auto"/>
      </w:divBdr>
    </w:div>
    <w:div w:id="2061324530">
      <w:bodyDiv w:val="1"/>
      <w:marLeft w:val="0"/>
      <w:marRight w:val="0"/>
      <w:marTop w:val="0"/>
      <w:marBottom w:val="0"/>
      <w:divBdr>
        <w:top w:val="none" w:sz="0" w:space="0" w:color="auto"/>
        <w:left w:val="none" w:sz="0" w:space="0" w:color="auto"/>
        <w:bottom w:val="none" w:sz="0" w:space="0" w:color="auto"/>
        <w:right w:val="none" w:sz="0" w:space="0" w:color="auto"/>
      </w:divBdr>
    </w:div>
    <w:div w:id="2065712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631FE34-795B-4DD9-9265-08E913002A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36</Words>
  <Characters>210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Seventeen;金旭来</dc:creator>
  <cp:lastModifiedBy>Ryan Columbus</cp:lastModifiedBy>
  <cp:revision>9</cp:revision>
  <cp:lastPrinted>2023-05-28T08:38:00Z</cp:lastPrinted>
  <dcterms:created xsi:type="dcterms:W3CDTF">2023-12-15T02:28:00Z</dcterms:created>
  <dcterms:modified xsi:type="dcterms:W3CDTF">2023-12-15T07:16:00Z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2023-12-15T02:28:05Z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65f11ba5-bae0-4402-9679-9f1fa56a05c0</vt:lpwstr>
  </property>
  <property fmtid="{D5CDD505-2E9C-101B-9397-08002B2CF9AE}" pid="8" name="MSIP_Label_defa4170-0d19-0005-0004-bc88714345d2_ActionId">
    <vt:lpwstr>9667ed3e-a442-4935-b9b4-109d84c28225</vt:lpwstr>
  </property>
  <property fmtid="{D5CDD505-2E9C-101B-9397-08002B2CF9AE}" pid="9" name="MSIP_Label_defa4170-0d19-0005-0004-bc88714345d2_ContentBits">
    <vt:lpwstr>0</vt:lpwstr>
  </property>
</Properties>
</file>